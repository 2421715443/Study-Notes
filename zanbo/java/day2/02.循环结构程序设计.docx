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F36D0" w14:textId="77777777" w:rsidR="00BD3DB3" w:rsidRDefault="00BD3DB3" w:rsidP="00BD3DB3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填空题</w:t>
      </w:r>
    </w:p>
    <w:p w14:paraId="6A769B02" w14:textId="2469F4F8" w:rsidR="00BD3DB3" w:rsidRDefault="00BD3DB3" w:rsidP="00BD3DB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中，循环语句有（</w:t>
      </w:r>
      <w:r w:rsidR="00A510E2">
        <w:rPr>
          <w:rFonts w:hint="eastAsia"/>
        </w:rPr>
        <w:t>for</w:t>
      </w:r>
      <w:r>
        <w:rPr>
          <w:rFonts w:hint="eastAsia"/>
        </w:rPr>
        <w:t>）、（</w:t>
      </w:r>
      <w:r w:rsidR="00A510E2">
        <w:rPr>
          <w:rFonts w:hint="eastAsia"/>
        </w:rPr>
        <w:t>while</w:t>
      </w:r>
      <w:r>
        <w:rPr>
          <w:rFonts w:hint="eastAsia"/>
        </w:rPr>
        <w:t>）、（</w:t>
      </w:r>
      <w:r w:rsidR="00A510E2">
        <w:rPr>
          <w:rFonts w:hint="eastAsia"/>
        </w:rPr>
        <w:t>d</w:t>
      </w:r>
      <w:r w:rsidR="00A510E2">
        <w:t>o…while</w:t>
      </w:r>
      <w:r>
        <w:rPr>
          <w:rFonts w:hint="eastAsia"/>
        </w:rPr>
        <w:t>）。</w:t>
      </w:r>
    </w:p>
    <w:p w14:paraId="63258693" w14:textId="0F23878B" w:rsidR="00BD3DB3" w:rsidRDefault="00BD3DB3" w:rsidP="00BD3DB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break</w:t>
      </w:r>
      <w:r>
        <w:rPr>
          <w:rFonts w:hint="eastAsia"/>
        </w:rPr>
        <w:t>的作用是（</w:t>
      </w:r>
      <w:r w:rsidR="00A510E2" w:rsidRPr="00A510E2">
        <w:rPr>
          <w:rFonts w:hint="eastAsia"/>
        </w:rPr>
        <w:t>退出当前循环；跳出当前分支</w:t>
      </w:r>
      <w:r>
        <w:rPr>
          <w:rFonts w:hint="eastAsia"/>
        </w:rPr>
        <w:t>）</w:t>
      </w:r>
      <w:r>
        <w:rPr>
          <w:rFonts w:hint="eastAsia"/>
        </w:rPr>
        <w:t>continue</w:t>
      </w:r>
      <w:r>
        <w:rPr>
          <w:rFonts w:hint="eastAsia"/>
        </w:rPr>
        <w:t>的作用是（</w:t>
      </w:r>
      <w:r w:rsidR="00A510E2" w:rsidRPr="00A510E2">
        <w:rPr>
          <w:rFonts w:hint="eastAsia"/>
        </w:rPr>
        <w:t>退出当前循环的“本次”循环</w:t>
      </w:r>
      <w:r>
        <w:rPr>
          <w:rFonts w:hint="eastAsia"/>
        </w:rPr>
        <w:t>）。</w:t>
      </w:r>
    </w:p>
    <w:p w14:paraId="31A88FFE" w14:textId="3C054530" w:rsidR="00BD3DB3" w:rsidRDefault="00BD3DB3" w:rsidP="00BD3DB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中求随机数的代码是（</w:t>
      </w:r>
      <w:proofErr w:type="spellStart"/>
      <w:r w:rsidR="00DC746D">
        <w:rPr>
          <w:rFonts w:hint="eastAsia"/>
        </w:rPr>
        <w:t>Math.random</w:t>
      </w:r>
      <w:proofErr w:type="spellEnd"/>
      <w:r w:rsidR="00DC746D">
        <w:rPr>
          <w:rFonts w:hint="eastAsia"/>
        </w:rPr>
        <w:t>()</w:t>
      </w:r>
      <w:r>
        <w:rPr>
          <w:rFonts w:hint="eastAsia"/>
        </w:rPr>
        <w:t>），对小数四舍五入的代码是（</w:t>
      </w:r>
      <w:proofErr w:type="spellStart"/>
      <w:r w:rsidR="00A510E2">
        <w:rPr>
          <w:rFonts w:hint="eastAsia"/>
        </w:rPr>
        <w:t>Math.</w:t>
      </w:r>
      <w:r w:rsidR="00A510E2">
        <w:t>round</w:t>
      </w:r>
      <w:proofErr w:type="spellEnd"/>
      <w:r w:rsidR="00A510E2">
        <w:rPr>
          <w:rFonts w:hint="eastAsia"/>
        </w:rPr>
        <w:t>()</w:t>
      </w:r>
      <w:r>
        <w:rPr>
          <w:rFonts w:hint="eastAsia"/>
        </w:rPr>
        <w:t>）。</w:t>
      </w:r>
    </w:p>
    <w:p w14:paraId="2AA8CDE7" w14:textId="0DF3DD28" w:rsidR="00BD3DB3" w:rsidRDefault="00BD3DB3" w:rsidP="00BD3DB3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int a = 2; int b = a++; int c = ++a;   </w:t>
      </w:r>
      <w:r>
        <w:rPr>
          <w:rFonts w:hint="eastAsia"/>
        </w:rPr>
        <w:t>则</w:t>
      </w:r>
      <w:r>
        <w:rPr>
          <w:rFonts w:hint="eastAsia"/>
        </w:rPr>
        <w:t>b</w:t>
      </w:r>
      <w:r>
        <w:rPr>
          <w:rFonts w:hint="eastAsia"/>
        </w:rPr>
        <w:t>等于（</w:t>
      </w:r>
      <w:r w:rsidR="00A510E2">
        <w:t>2</w:t>
      </w:r>
      <w:r>
        <w:rPr>
          <w:rFonts w:hint="eastAsia"/>
        </w:rPr>
        <w:t>）</w:t>
      </w:r>
      <w:r>
        <w:rPr>
          <w:rFonts w:hint="eastAsia"/>
        </w:rPr>
        <w:t xml:space="preserve"> c</w:t>
      </w:r>
      <w:r>
        <w:rPr>
          <w:rFonts w:hint="eastAsia"/>
        </w:rPr>
        <w:t>等于（</w:t>
      </w:r>
      <w:r w:rsidR="00A510E2">
        <w:rPr>
          <w:rFonts w:hint="eastAsia"/>
        </w:rPr>
        <w:t>4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14:paraId="28EFED76" w14:textId="4AC43AAE" w:rsidR="00BD3DB3" w:rsidRDefault="00BD3DB3" w:rsidP="00BD3DB3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int a = 9;  a += 5 ; a</w:t>
      </w:r>
      <w:r>
        <w:rPr>
          <w:rFonts w:hint="eastAsia"/>
        </w:rPr>
        <w:t>等于</w:t>
      </w:r>
      <w:r>
        <w:rPr>
          <w:rFonts w:hint="eastAsia"/>
        </w:rPr>
        <w:t>(</w:t>
      </w:r>
      <w:r w:rsidR="00A510E2">
        <w:t>14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77599D7" w14:textId="32FB3F02" w:rsidR="00BD3DB3" w:rsidRDefault="00BD3DB3" w:rsidP="00BD3DB3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String name = 5!=2?"</w:t>
      </w:r>
      <w:r>
        <w:rPr>
          <w:rFonts w:hint="eastAsia"/>
        </w:rPr>
        <w:t>张三</w:t>
      </w:r>
      <w:r>
        <w:rPr>
          <w:rFonts w:hint="eastAsia"/>
        </w:rPr>
        <w:t>":"</w:t>
      </w:r>
      <w:r>
        <w:rPr>
          <w:rFonts w:hint="eastAsia"/>
        </w:rPr>
        <w:t>李四</w:t>
      </w:r>
      <w:r>
        <w:rPr>
          <w:rFonts w:hint="eastAsia"/>
        </w:rPr>
        <w:t>"; name</w:t>
      </w:r>
      <w:r>
        <w:rPr>
          <w:rFonts w:hint="eastAsia"/>
        </w:rPr>
        <w:t>的值为（</w:t>
      </w:r>
      <w:r w:rsidR="00A510E2">
        <w:rPr>
          <w:rFonts w:hint="eastAsia"/>
        </w:rPr>
        <w:t>张三</w:t>
      </w:r>
      <w:r>
        <w:rPr>
          <w:rFonts w:hint="eastAsia"/>
        </w:rPr>
        <w:t>）。</w:t>
      </w:r>
    </w:p>
    <w:p w14:paraId="159B9C02" w14:textId="77777777" w:rsidR="00BD3DB3" w:rsidRDefault="00BD3DB3" w:rsidP="00BD3DB3"/>
    <w:p w14:paraId="0DBCB679" w14:textId="77777777" w:rsidR="00BD3DB3" w:rsidRDefault="00BD3DB3" w:rsidP="00BD3DB3"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选择题</w:t>
      </w:r>
    </w:p>
    <w:p w14:paraId="1BB0E6D9" w14:textId="68A26DDB" w:rsidR="00BD3DB3" w:rsidRDefault="00BD3DB3" w:rsidP="00BD3DB3">
      <w:r>
        <w:rPr>
          <w:rFonts w:hint="eastAsia"/>
        </w:rPr>
        <w:t>1</w:t>
      </w:r>
      <w:r>
        <w:rPr>
          <w:rFonts w:hint="eastAsia"/>
        </w:rPr>
        <w:t>、下列代码段中，循环执行的次数是：（</w:t>
      </w:r>
      <w:r w:rsidR="00A510E2">
        <w:t>C</w:t>
      </w:r>
      <w:r>
        <w:rPr>
          <w:rFonts w:hint="eastAsia"/>
        </w:rPr>
        <w:t>）。</w:t>
      </w:r>
    </w:p>
    <w:p w14:paraId="6C94D0B8" w14:textId="77777777" w:rsidR="00BD3DB3" w:rsidRDefault="00BD3DB3" w:rsidP="00BD3DB3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 </w:t>
      </w:r>
    </w:p>
    <w:p w14:paraId="24182466" w14:textId="77777777" w:rsidR="00BD3DB3" w:rsidRDefault="00BD3DB3" w:rsidP="00BD3DB3">
      <w:r>
        <w:t xml:space="preserve"> int words = 27;    </w:t>
      </w:r>
    </w:p>
    <w:p w14:paraId="4D3912C7" w14:textId="77777777" w:rsidR="00BD3DB3" w:rsidRDefault="00BD3DB3" w:rsidP="00BD3DB3">
      <w:r>
        <w:t xml:space="preserve"> </w:t>
      </w:r>
      <w:r w:rsidR="00313431">
        <w:rPr>
          <w:rFonts w:hint="eastAsia"/>
        </w:rPr>
        <w:t xml:space="preserve"> </w:t>
      </w:r>
      <w:r>
        <w:t xml:space="preserve">do {   </w:t>
      </w:r>
    </w:p>
    <w:p w14:paraId="21923F33" w14:textId="77777777" w:rsidR="00313431" w:rsidRDefault="00BD3DB3" w:rsidP="00313431">
      <w:pPr>
        <w:ind w:firstLineChars="200" w:firstLine="420"/>
      </w:pPr>
      <w:r>
        <w:t xml:space="preserve"> words--;</w:t>
      </w:r>
    </w:p>
    <w:p w14:paraId="028F5861" w14:textId="77777777" w:rsidR="00BD3DB3" w:rsidRDefault="00BD3DB3" w:rsidP="00313431">
      <w:pPr>
        <w:ind w:firstLineChars="150" w:firstLine="315"/>
      </w:pPr>
      <w:r>
        <w:t xml:space="preserve">} while (words &lt;= 18);   </w:t>
      </w:r>
    </w:p>
    <w:p w14:paraId="503E3457" w14:textId="77777777" w:rsidR="00BD3DB3" w:rsidRDefault="00BD3DB3" w:rsidP="00BD3DB3">
      <w:r>
        <w:t xml:space="preserve"> } </w:t>
      </w:r>
    </w:p>
    <w:p w14:paraId="7D6AC2CC" w14:textId="77777777" w:rsidR="00BD3DB3" w:rsidRDefault="00BD3DB3" w:rsidP="00BD3DB3">
      <w:r>
        <w:rPr>
          <w:rFonts w:hint="eastAsia"/>
        </w:rPr>
        <w:t xml:space="preserve"> A.9</w:t>
      </w:r>
      <w:r>
        <w:rPr>
          <w:rFonts w:hint="eastAsia"/>
        </w:rPr>
        <w:t>次</w:t>
      </w:r>
      <w:r>
        <w:rPr>
          <w:rFonts w:hint="eastAsia"/>
        </w:rPr>
        <w:t xml:space="preserve">  B.0</w:t>
      </w:r>
      <w:r>
        <w:rPr>
          <w:rFonts w:hint="eastAsia"/>
        </w:rPr>
        <w:t>次</w:t>
      </w:r>
      <w:r>
        <w:rPr>
          <w:rFonts w:hint="eastAsia"/>
        </w:rPr>
        <w:t xml:space="preserve">  C.1</w:t>
      </w:r>
      <w:r>
        <w:rPr>
          <w:rFonts w:hint="eastAsia"/>
        </w:rPr>
        <w:t>次</w:t>
      </w:r>
      <w:r>
        <w:rPr>
          <w:rFonts w:hint="eastAsia"/>
        </w:rPr>
        <w:t xml:space="preserve">  D.</w:t>
      </w:r>
      <w:r>
        <w:rPr>
          <w:rFonts w:hint="eastAsia"/>
        </w:rPr>
        <w:t>超过</w:t>
      </w:r>
      <w:r>
        <w:rPr>
          <w:rFonts w:hint="eastAsia"/>
        </w:rPr>
        <w:t>9</w:t>
      </w:r>
      <w:r>
        <w:rPr>
          <w:rFonts w:hint="eastAsia"/>
        </w:rPr>
        <w:t>次</w:t>
      </w:r>
    </w:p>
    <w:p w14:paraId="03C0111C" w14:textId="77777777" w:rsidR="00BD3DB3" w:rsidRDefault="00BD3DB3" w:rsidP="00BD3DB3"/>
    <w:p w14:paraId="7A5D2287" w14:textId="279A08C8" w:rsidR="00BD3DB3" w:rsidRDefault="00BD3DB3" w:rsidP="00BD3DB3">
      <w:r>
        <w:rPr>
          <w:rFonts w:hint="eastAsia"/>
        </w:rPr>
        <w:t>2</w:t>
      </w:r>
      <w:r>
        <w:rPr>
          <w:rFonts w:hint="eastAsia"/>
        </w:rPr>
        <w:t>、下列代码的输出结果是：（</w:t>
      </w:r>
      <w:r w:rsidR="00A510E2">
        <w:t>C</w:t>
      </w:r>
      <w:r>
        <w:rPr>
          <w:rFonts w:hint="eastAsia"/>
        </w:rPr>
        <w:t>）。</w:t>
      </w:r>
    </w:p>
    <w:p w14:paraId="6202A08F" w14:textId="77777777" w:rsidR="00BD3DB3" w:rsidRDefault="00BD3DB3" w:rsidP="00BD3DB3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</w:t>
      </w:r>
    </w:p>
    <w:p w14:paraId="19D6702F" w14:textId="77777777" w:rsidR="00BD3DB3" w:rsidRDefault="00BD3DB3" w:rsidP="00BD3DB3">
      <w:r>
        <w:t xml:space="preserve"> int one = 1, two = 10, three = 8; </w:t>
      </w:r>
    </w:p>
    <w:p w14:paraId="529A7392" w14:textId="77777777" w:rsidR="00BD3DB3" w:rsidRDefault="00BD3DB3" w:rsidP="00BD3DB3">
      <w:r>
        <w:t xml:space="preserve">  if (one &gt; 2) {    </w:t>
      </w:r>
    </w:p>
    <w:p w14:paraId="0A50803C" w14:textId="77777777" w:rsidR="00BD3DB3" w:rsidRDefault="00BD3DB3" w:rsidP="00BD3DB3">
      <w:r>
        <w:tab/>
        <w:t xml:space="preserve">   if (two &lt; 5) {     </w:t>
      </w:r>
    </w:p>
    <w:p w14:paraId="4D542941" w14:textId="77777777" w:rsidR="00BD3DB3" w:rsidRDefault="00BD3DB3" w:rsidP="00BD3DB3">
      <w:r>
        <w:tab/>
        <w:t xml:space="preserve">   </w:t>
      </w:r>
      <w:proofErr w:type="spellStart"/>
      <w:r>
        <w:t>System.out.println</w:t>
      </w:r>
      <w:proofErr w:type="spellEnd"/>
      <w:r>
        <w:t xml:space="preserve">("one");    </w:t>
      </w:r>
    </w:p>
    <w:p w14:paraId="30BF89F1" w14:textId="77777777" w:rsidR="00BD3DB3" w:rsidRDefault="00BD3DB3" w:rsidP="00BD3DB3">
      <w:r>
        <w:tab/>
        <w:t xml:space="preserve">   } else {     </w:t>
      </w:r>
    </w:p>
    <w:p w14:paraId="3F1BA889" w14:textId="77777777" w:rsidR="00BD3DB3" w:rsidRDefault="00BD3DB3" w:rsidP="00BD3DB3">
      <w:r>
        <w:tab/>
        <w:t xml:space="preserve">   </w:t>
      </w:r>
      <w:proofErr w:type="spellStart"/>
      <w:r>
        <w:t>System.out.println</w:t>
      </w:r>
      <w:proofErr w:type="spellEnd"/>
      <w:r>
        <w:t xml:space="preserve">("two");    </w:t>
      </w:r>
    </w:p>
    <w:p w14:paraId="231D5C46" w14:textId="77777777" w:rsidR="00BD3DB3" w:rsidRDefault="00BD3DB3" w:rsidP="00BD3DB3">
      <w:r>
        <w:tab/>
        <w:t xml:space="preserve">   }    </w:t>
      </w:r>
    </w:p>
    <w:p w14:paraId="3869AE5D" w14:textId="77777777" w:rsidR="00BD3DB3" w:rsidRDefault="00BD3DB3" w:rsidP="00BD3DB3">
      <w:r>
        <w:t xml:space="preserve">  </w:t>
      </w:r>
      <w:proofErr w:type="gramStart"/>
      <w:r>
        <w:t>}else</w:t>
      </w:r>
      <w:proofErr w:type="gramEnd"/>
      <w:r>
        <w:t xml:space="preserve"> if (three &gt; 5) {</w:t>
      </w:r>
    </w:p>
    <w:p w14:paraId="495303D2" w14:textId="77777777" w:rsidR="00BD3DB3" w:rsidRDefault="00BD3DB3" w:rsidP="00BD3DB3">
      <w:r>
        <w:t xml:space="preserve">  </w:t>
      </w:r>
      <w:proofErr w:type="spellStart"/>
      <w:r>
        <w:t>System.out.println</w:t>
      </w:r>
      <w:proofErr w:type="spellEnd"/>
      <w:r>
        <w:t>("three");</w:t>
      </w:r>
    </w:p>
    <w:p w14:paraId="10C6678F" w14:textId="77777777" w:rsidR="00BD3DB3" w:rsidRDefault="00BD3DB3" w:rsidP="00BD3DB3">
      <w:r>
        <w:t xml:space="preserve">  } else {</w:t>
      </w:r>
    </w:p>
    <w:p w14:paraId="267F8B61" w14:textId="77777777" w:rsidR="00BD3DB3" w:rsidRDefault="00BD3DB3" w:rsidP="00BD3DB3">
      <w:r>
        <w:t xml:space="preserve">  </w:t>
      </w:r>
      <w:proofErr w:type="spellStart"/>
      <w:r>
        <w:t>System.out.println</w:t>
      </w:r>
      <w:proofErr w:type="spellEnd"/>
      <w:r>
        <w:t xml:space="preserve">("four"); </w:t>
      </w:r>
    </w:p>
    <w:p w14:paraId="0612C515" w14:textId="77777777" w:rsidR="00BD3DB3" w:rsidRDefault="00BD3DB3" w:rsidP="00BD3DB3">
      <w:r>
        <w:t xml:space="preserve">  } </w:t>
      </w:r>
    </w:p>
    <w:p w14:paraId="191F7CFD" w14:textId="77777777" w:rsidR="00BD3DB3" w:rsidRDefault="00BD3DB3" w:rsidP="00BD3DB3">
      <w:r>
        <w:t xml:space="preserve">}  </w:t>
      </w:r>
    </w:p>
    <w:p w14:paraId="680ABEE3" w14:textId="77777777" w:rsidR="00BD3DB3" w:rsidRDefault="00BD3DB3" w:rsidP="00BD3DB3">
      <w:proofErr w:type="gramStart"/>
      <w:r>
        <w:t xml:space="preserve">A.one  </w:t>
      </w:r>
      <w:proofErr w:type="spellStart"/>
      <w:r>
        <w:t>B.two</w:t>
      </w:r>
      <w:proofErr w:type="spellEnd"/>
      <w:proofErr w:type="gramEnd"/>
      <w:r>
        <w:t xml:space="preserve">  </w:t>
      </w:r>
      <w:proofErr w:type="spellStart"/>
      <w:r>
        <w:t>C.three</w:t>
      </w:r>
      <w:proofErr w:type="spellEnd"/>
      <w:r>
        <w:t xml:space="preserve">  </w:t>
      </w:r>
      <w:proofErr w:type="spellStart"/>
      <w:r>
        <w:t>D.four</w:t>
      </w:r>
      <w:proofErr w:type="spellEnd"/>
      <w:r>
        <w:t xml:space="preserve">  </w:t>
      </w:r>
    </w:p>
    <w:p w14:paraId="7F4A0784" w14:textId="77777777" w:rsidR="00BD3DB3" w:rsidRDefault="00BD3DB3" w:rsidP="00BD3DB3"/>
    <w:p w14:paraId="560F5939" w14:textId="1737AAEC" w:rsidR="00BD3DB3" w:rsidRDefault="00BD3DB3" w:rsidP="00BD3DB3">
      <w:r>
        <w:rPr>
          <w:rFonts w:hint="eastAsia"/>
        </w:rPr>
        <w:t>3</w:t>
      </w:r>
      <w:r>
        <w:rPr>
          <w:rFonts w:hint="eastAsia"/>
        </w:rPr>
        <w:t>、下列代码的输出结果是：（</w:t>
      </w:r>
      <w:r w:rsidR="00A510E2">
        <w:t>C</w:t>
      </w:r>
      <w:r>
        <w:rPr>
          <w:rFonts w:hint="eastAsia"/>
        </w:rPr>
        <w:t>）。</w:t>
      </w:r>
    </w:p>
    <w:p w14:paraId="25DECCBB" w14:textId="77777777" w:rsidR="00BD3DB3" w:rsidRDefault="00BD3DB3" w:rsidP="00BD3DB3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</w:t>
      </w:r>
    </w:p>
    <w:p w14:paraId="6F60E06C" w14:textId="77777777" w:rsidR="00BD3DB3" w:rsidRDefault="00BD3DB3" w:rsidP="00BD3DB3">
      <w:r>
        <w:t xml:space="preserve">int </w:t>
      </w:r>
      <w:proofErr w:type="spellStart"/>
      <w:r>
        <w:t>i</w:t>
      </w:r>
      <w:proofErr w:type="spellEnd"/>
      <w:r>
        <w:t xml:space="preserve"> = 24, j = 32, h = 58;   </w:t>
      </w:r>
    </w:p>
    <w:p w14:paraId="728E7BCD" w14:textId="77777777" w:rsidR="00BD3DB3" w:rsidRDefault="00BD3DB3" w:rsidP="00BD3DB3">
      <w:r>
        <w:t xml:space="preserve">switch (j - </w:t>
      </w:r>
      <w:proofErr w:type="spellStart"/>
      <w:r>
        <w:t>i</w:t>
      </w:r>
      <w:proofErr w:type="spellEnd"/>
      <w:r>
        <w:t xml:space="preserve">) { </w:t>
      </w:r>
    </w:p>
    <w:p w14:paraId="5F306F51" w14:textId="77777777" w:rsidR="00BD3DB3" w:rsidRDefault="00BD3DB3" w:rsidP="00BD3DB3">
      <w:r>
        <w:t xml:space="preserve">  case 7:    h++;   </w:t>
      </w:r>
    </w:p>
    <w:p w14:paraId="602B5C67" w14:textId="77777777" w:rsidR="00BD3DB3" w:rsidRDefault="00BD3DB3" w:rsidP="00BD3DB3">
      <w:r>
        <w:t xml:space="preserve">  case 8:    h++;   </w:t>
      </w:r>
    </w:p>
    <w:p w14:paraId="7A84BD6C" w14:textId="77777777" w:rsidR="00BD3DB3" w:rsidRDefault="00BD3DB3" w:rsidP="00BD3DB3">
      <w:r>
        <w:t xml:space="preserve">  case 9:    h += 2;   </w:t>
      </w:r>
    </w:p>
    <w:p w14:paraId="5163C88D" w14:textId="77777777" w:rsidR="00BD3DB3" w:rsidRDefault="00BD3DB3" w:rsidP="00BD3DB3">
      <w:r>
        <w:t xml:space="preserve">  case 10:   h += 3;   </w:t>
      </w:r>
    </w:p>
    <w:p w14:paraId="7C11ADD9" w14:textId="77777777" w:rsidR="00BD3DB3" w:rsidRDefault="00BD3DB3" w:rsidP="00BD3DB3">
      <w:r>
        <w:t xml:space="preserve">  default:   h /= j;  </w:t>
      </w:r>
    </w:p>
    <w:p w14:paraId="4D475BDC" w14:textId="77777777" w:rsidR="00BD3DB3" w:rsidRDefault="00BD3DB3" w:rsidP="00BD3DB3">
      <w:r>
        <w:t xml:space="preserve">}    </w:t>
      </w:r>
    </w:p>
    <w:p w14:paraId="459BF4D7" w14:textId="77777777" w:rsidR="00BD3DB3" w:rsidRDefault="00BD3DB3" w:rsidP="00BD3DB3">
      <w:proofErr w:type="spellStart"/>
      <w:r>
        <w:lastRenderedPageBreak/>
        <w:t>System.out.println</w:t>
      </w:r>
      <w:proofErr w:type="spellEnd"/>
      <w:r>
        <w:t xml:space="preserve">(h);  </w:t>
      </w:r>
    </w:p>
    <w:p w14:paraId="0B0CC7DB" w14:textId="77777777" w:rsidR="00BD3DB3" w:rsidRDefault="00BD3DB3" w:rsidP="00BD3DB3">
      <w:r>
        <w:t xml:space="preserve">}  </w:t>
      </w:r>
    </w:p>
    <w:p w14:paraId="045BD7AE" w14:textId="77777777" w:rsidR="00BD3DB3" w:rsidRDefault="00BD3DB3" w:rsidP="00BD3DB3">
      <w:proofErr w:type="gramStart"/>
      <w:r>
        <w:t>A.59  B.61</w:t>
      </w:r>
      <w:proofErr w:type="gramEnd"/>
      <w:r>
        <w:t xml:space="preserve">  C.2  D.1</w:t>
      </w:r>
    </w:p>
    <w:p w14:paraId="526DEDC0" w14:textId="77777777" w:rsidR="00BD3DB3" w:rsidRDefault="00BD3DB3" w:rsidP="00BD3DB3"/>
    <w:p w14:paraId="5E46B9C9" w14:textId="77777777" w:rsidR="00BD3DB3" w:rsidRDefault="00BD3DB3" w:rsidP="00BD3DB3">
      <w:r>
        <w:rPr>
          <w:rFonts w:hint="eastAsia"/>
        </w:rPr>
        <w:t>三．编写程序</w:t>
      </w:r>
    </w:p>
    <w:p w14:paraId="5A524875" w14:textId="77777777" w:rsidR="00BD3DB3" w:rsidRDefault="00BD3DB3" w:rsidP="00BD3DB3">
      <w:r>
        <w:rPr>
          <w:rFonts w:hint="eastAsia"/>
        </w:rPr>
        <w:t>【重点：</w:t>
      </w:r>
      <w:r>
        <w:rPr>
          <w:rFonts w:hint="eastAsia"/>
        </w:rPr>
        <w:t>while</w:t>
      </w:r>
      <w:r>
        <w:rPr>
          <w:rFonts w:hint="eastAsia"/>
        </w:rPr>
        <w:t>循环与</w:t>
      </w:r>
      <w:r>
        <w:rPr>
          <w:rFonts w:hint="eastAsia"/>
        </w:rPr>
        <w:t>break</w:t>
      </w:r>
      <w:r>
        <w:rPr>
          <w:rFonts w:hint="eastAsia"/>
        </w:rPr>
        <w:t>的使用】</w:t>
      </w:r>
    </w:p>
    <w:p w14:paraId="21B294AF" w14:textId="77777777" w:rsidR="00BD3DB3" w:rsidRDefault="00BD3DB3" w:rsidP="00BD3DB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制作一个游戏菜单下图所示</w:t>
      </w:r>
    </w:p>
    <w:p w14:paraId="5AFED1CB" w14:textId="77777777" w:rsidR="00BD3DB3" w:rsidRDefault="00BD3DB3" w:rsidP="00BD3DB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接受用户输入游戏编号，并对编号进行判断其有效性，若无效，则要求继续输入，直到编号有效为止</w:t>
      </w:r>
    </w:p>
    <w:p w14:paraId="7CC338E0" w14:textId="77777777" w:rsidR="00BD3DB3" w:rsidRDefault="00BD3DB3" w:rsidP="00BD3DB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根据用户输入的游戏编号显示出对应的游戏名字</w:t>
      </w:r>
    </w:p>
    <w:p w14:paraId="6869EB4C" w14:textId="77777777" w:rsidR="00BD3DB3" w:rsidRDefault="00BD3DB3" w:rsidP="00BD3DB3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继续提示用户输入当前所处的等级，根据等级数显示出不同的结果</w:t>
      </w:r>
    </w:p>
    <w:p w14:paraId="4274C19D" w14:textId="77777777" w:rsidR="00BD3DB3" w:rsidRDefault="00BD3DB3" w:rsidP="00BD3DB3">
      <w:r>
        <w:rPr>
          <w:rFonts w:hint="eastAsia"/>
        </w:rPr>
        <w:t>a)</w:t>
      </w:r>
      <w:r>
        <w:rPr>
          <w:rFonts w:hint="eastAsia"/>
        </w:rPr>
        <w:tab/>
        <w:t>20</w:t>
      </w:r>
      <w:r>
        <w:rPr>
          <w:rFonts w:hint="eastAsia"/>
        </w:rPr>
        <w:t>级以下：您还是新出茅庐的小菜鸟，加快步伐向前冲吧！！</w:t>
      </w:r>
    </w:p>
    <w:p w14:paraId="1434794E" w14:textId="77777777" w:rsidR="00BD3DB3" w:rsidRDefault="00BD3DB3" w:rsidP="00BD3DB3">
      <w:r>
        <w:rPr>
          <w:rFonts w:hint="eastAsia"/>
        </w:rPr>
        <w:t>b)</w:t>
      </w:r>
      <w:r>
        <w:rPr>
          <w:rFonts w:hint="eastAsia"/>
        </w:rPr>
        <w:tab/>
        <w:t>21-40</w:t>
      </w:r>
      <w:r>
        <w:rPr>
          <w:rFonts w:hint="eastAsia"/>
        </w:rPr>
        <w:t>级：您已经开始行走江湖，算是小有成就了，加油！！</w:t>
      </w:r>
    </w:p>
    <w:p w14:paraId="3C1E73F0" w14:textId="77777777" w:rsidR="00BD3DB3" w:rsidRDefault="00BD3DB3" w:rsidP="00BD3DB3">
      <w:r>
        <w:rPr>
          <w:rFonts w:hint="eastAsia"/>
        </w:rPr>
        <w:t>c)</w:t>
      </w:r>
      <w:r>
        <w:rPr>
          <w:rFonts w:hint="eastAsia"/>
        </w:rPr>
        <w:tab/>
        <w:t>41-60</w:t>
      </w:r>
      <w:r>
        <w:rPr>
          <w:rFonts w:hint="eastAsia"/>
        </w:rPr>
        <w:t>级：您已经横扫天下了，离天下无敌还有差距，继续努力吧！！</w:t>
      </w:r>
    </w:p>
    <w:p w14:paraId="7752866A" w14:textId="77777777" w:rsidR="00BD3DB3" w:rsidRDefault="00BD3DB3" w:rsidP="00BD3DB3">
      <w:r>
        <w:rPr>
          <w:rFonts w:hint="eastAsia"/>
        </w:rPr>
        <w:t>d)</w:t>
      </w:r>
      <w:r>
        <w:rPr>
          <w:rFonts w:hint="eastAsia"/>
        </w:rPr>
        <w:tab/>
        <w:t>60</w:t>
      </w:r>
      <w:r>
        <w:rPr>
          <w:rFonts w:hint="eastAsia"/>
        </w:rPr>
        <w:t>级以上：您已经天下无敌了，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牛了！！</w:t>
      </w:r>
    </w:p>
    <w:p w14:paraId="33FB949C" w14:textId="77777777" w:rsidR="00BD3DB3" w:rsidRDefault="00BD3DB3" w:rsidP="00BD3DB3"/>
    <w:p w14:paraId="5580E123" w14:textId="77777777" w:rsidR="00092ADA" w:rsidRDefault="00BD3DB3" w:rsidP="00BD3DB3">
      <w:r>
        <w:rPr>
          <w:rFonts w:hint="eastAsia"/>
        </w:rPr>
        <w:t>运行效果图：（</w:t>
      </w:r>
      <w:r w:rsidRPr="00BF235B">
        <w:rPr>
          <w:rFonts w:hint="eastAsia"/>
          <w:color w:val="FF0000"/>
        </w:rPr>
        <w:t>红色</w:t>
      </w:r>
      <w:r>
        <w:rPr>
          <w:rFonts w:hint="eastAsia"/>
        </w:rPr>
        <w:t>字体为输入，</w:t>
      </w:r>
      <w:r w:rsidRPr="00BF235B">
        <w:rPr>
          <w:rFonts w:hint="eastAsia"/>
          <w:color w:val="4F81BD" w:themeColor="accent1"/>
        </w:rPr>
        <w:t>蓝色</w:t>
      </w:r>
      <w:r>
        <w:rPr>
          <w:rFonts w:hint="eastAsia"/>
        </w:rPr>
        <w:t>字体为输出）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07C11" w14:paraId="7869F373" w14:textId="77777777" w:rsidTr="00307C11">
        <w:tc>
          <w:tcPr>
            <w:tcW w:w="10682" w:type="dxa"/>
          </w:tcPr>
          <w:p w14:paraId="4C49EBF5" w14:textId="77777777" w:rsidR="00BF1277" w:rsidRPr="00BF1277" w:rsidRDefault="00BF1277" w:rsidP="00BF1277">
            <w:pPr>
              <w:rPr>
                <w:color w:val="4F81BD" w:themeColor="accent1"/>
              </w:rPr>
            </w:pPr>
            <w:r w:rsidRPr="00BF1277">
              <w:rPr>
                <w:rFonts w:hint="eastAsia"/>
                <w:color w:val="4F81BD" w:themeColor="accent1"/>
              </w:rPr>
              <w:t>现有游戏如下</w:t>
            </w:r>
          </w:p>
          <w:p w14:paraId="4AEDF397" w14:textId="77777777" w:rsidR="00BF1277" w:rsidRPr="00BF1277" w:rsidRDefault="00BF1277" w:rsidP="00BF1277">
            <w:pPr>
              <w:rPr>
                <w:color w:val="4F81BD" w:themeColor="accent1"/>
              </w:rPr>
            </w:pPr>
            <w:r w:rsidRPr="00BF1277">
              <w:rPr>
                <w:color w:val="4F81BD" w:themeColor="accent1"/>
              </w:rPr>
              <w:t>--------------------</w:t>
            </w:r>
          </w:p>
          <w:p w14:paraId="25A6BCAD" w14:textId="77777777" w:rsidR="00BF1277" w:rsidRPr="00BF1277" w:rsidRDefault="00BF1277" w:rsidP="00BF1277">
            <w:pPr>
              <w:rPr>
                <w:color w:val="4F81BD" w:themeColor="accent1"/>
              </w:rPr>
            </w:pPr>
            <w:r w:rsidRPr="00BF1277">
              <w:rPr>
                <w:rFonts w:hint="eastAsia"/>
                <w:color w:val="4F81BD" w:themeColor="accent1"/>
              </w:rPr>
              <w:t>1</w:t>
            </w:r>
            <w:r w:rsidRPr="00BF1277">
              <w:rPr>
                <w:rFonts w:hint="eastAsia"/>
                <w:color w:val="4F81BD" w:themeColor="accent1"/>
              </w:rPr>
              <w:t>、</w:t>
            </w:r>
            <w:r w:rsidRPr="00BF1277">
              <w:rPr>
                <w:rFonts w:hint="eastAsia"/>
                <w:color w:val="4F81BD" w:themeColor="accent1"/>
              </w:rPr>
              <w:tab/>
              <w:t>wow</w:t>
            </w:r>
          </w:p>
          <w:p w14:paraId="08A10401" w14:textId="77777777" w:rsidR="00BF1277" w:rsidRPr="00BF1277" w:rsidRDefault="00BF1277" w:rsidP="00BF1277">
            <w:pPr>
              <w:rPr>
                <w:color w:val="4F81BD" w:themeColor="accent1"/>
              </w:rPr>
            </w:pPr>
            <w:r w:rsidRPr="00BF1277">
              <w:rPr>
                <w:rFonts w:hint="eastAsia"/>
                <w:color w:val="4F81BD" w:themeColor="accent1"/>
              </w:rPr>
              <w:t>2</w:t>
            </w:r>
            <w:r w:rsidRPr="00BF1277">
              <w:rPr>
                <w:rFonts w:hint="eastAsia"/>
                <w:color w:val="4F81BD" w:themeColor="accent1"/>
              </w:rPr>
              <w:t>、</w:t>
            </w:r>
            <w:r w:rsidRPr="00BF1277">
              <w:rPr>
                <w:rFonts w:hint="eastAsia"/>
                <w:color w:val="4F81BD" w:themeColor="accent1"/>
              </w:rPr>
              <w:tab/>
            </w:r>
            <w:r w:rsidRPr="00BF1277">
              <w:rPr>
                <w:rFonts w:hint="eastAsia"/>
                <w:color w:val="4F81BD" w:themeColor="accent1"/>
              </w:rPr>
              <w:t>传奇</w:t>
            </w:r>
          </w:p>
          <w:p w14:paraId="242354F6" w14:textId="77777777" w:rsidR="00BF1277" w:rsidRPr="00BF1277" w:rsidRDefault="00BF1277" w:rsidP="00BF1277">
            <w:pPr>
              <w:rPr>
                <w:color w:val="4F81BD" w:themeColor="accent1"/>
              </w:rPr>
            </w:pPr>
            <w:r w:rsidRPr="00BF1277">
              <w:rPr>
                <w:rFonts w:hint="eastAsia"/>
                <w:color w:val="4F81BD" w:themeColor="accent1"/>
              </w:rPr>
              <w:t>3</w:t>
            </w:r>
            <w:r w:rsidRPr="00BF1277">
              <w:rPr>
                <w:rFonts w:hint="eastAsia"/>
                <w:color w:val="4F81BD" w:themeColor="accent1"/>
              </w:rPr>
              <w:t>、</w:t>
            </w:r>
            <w:r w:rsidRPr="00BF1277">
              <w:rPr>
                <w:rFonts w:hint="eastAsia"/>
                <w:color w:val="4F81BD" w:themeColor="accent1"/>
              </w:rPr>
              <w:tab/>
            </w:r>
            <w:r w:rsidRPr="00BF1277">
              <w:rPr>
                <w:rFonts w:hint="eastAsia"/>
                <w:color w:val="4F81BD" w:themeColor="accent1"/>
              </w:rPr>
              <w:t>梦幻西游</w:t>
            </w:r>
          </w:p>
          <w:p w14:paraId="7A7F167D" w14:textId="77777777" w:rsidR="00BF1277" w:rsidRPr="00BF1277" w:rsidRDefault="00BF1277" w:rsidP="00BF1277">
            <w:pPr>
              <w:rPr>
                <w:color w:val="4F81BD" w:themeColor="accent1"/>
              </w:rPr>
            </w:pPr>
            <w:r w:rsidRPr="00BF1277">
              <w:rPr>
                <w:rFonts w:hint="eastAsia"/>
                <w:color w:val="4F81BD" w:themeColor="accent1"/>
              </w:rPr>
              <w:t>4</w:t>
            </w:r>
            <w:r w:rsidRPr="00BF1277">
              <w:rPr>
                <w:rFonts w:hint="eastAsia"/>
                <w:color w:val="4F81BD" w:themeColor="accent1"/>
              </w:rPr>
              <w:t>、</w:t>
            </w:r>
            <w:r w:rsidRPr="00BF1277">
              <w:rPr>
                <w:rFonts w:hint="eastAsia"/>
                <w:color w:val="4F81BD" w:themeColor="accent1"/>
              </w:rPr>
              <w:tab/>
            </w:r>
            <w:r w:rsidRPr="00BF1277">
              <w:rPr>
                <w:rFonts w:hint="eastAsia"/>
                <w:color w:val="4F81BD" w:themeColor="accent1"/>
              </w:rPr>
              <w:t>永恒之塔</w:t>
            </w:r>
          </w:p>
          <w:p w14:paraId="788EB14B" w14:textId="77777777" w:rsidR="00BF1277" w:rsidRPr="00BF1277" w:rsidRDefault="00BF1277" w:rsidP="00BF1277">
            <w:pPr>
              <w:rPr>
                <w:color w:val="4F81BD" w:themeColor="accent1"/>
              </w:rPr>
            </w:pPr>
            <w:r w:rsidRPr="00BF1277">
              <w:rPr>
                <w:rFonts w:hint="eastAsia"/>
                <w:color w:val="4F81BD" w:themeColor="accent1"/>
              </w:rPr>
              <w:t>5</w:t>
            </w:r>
            <w:r w:rsidRPr="00BF1277">
              <w:rPr>
                <w:rFonts w:hint="eastAsia"/>
                <w:color w:val="4F81BD" w:themeColor="accent1"/>
              </w:rPr>
              <w:t>、</w:t>
            </w:r>
            <w:r w:rsidRPr="00BF1277">
              <w:rPr>
                <w:rFonts w:hint="eastAsia"/>
                <w:color w:val="4F81BD" w:themeColor="accent1"/>
              </w:rPr>
              <w:tab/>
            </w:r>
            <w:r w:rsidRPr="00BF1277">
              <w:rPr>
                <w:rFonts w:hint="eastAsia"/>
                <w:color w:val="4F81BD" w:themeColor="accent1"/>
              </w:rPr>
              <w:t>七龙珠</w:t>
            </w:r>
            <w:proofErr w:type="spellStart"/>
            <w:r w:rsidRPr="00BF1277">
              <w:rPr>
                <w:rFonts w:hint="eastAsia"/>
                <w:color w:val="4F81BD" w:themeColor="accent1"/>
              </w:rPr>
              <w:t>ol</w:t>
            </w:r>
            <w:proofErr w:type="spellEnd"/>
          </w:p>
          <w:p w14:paraId="15347C11" w14:textId="77777777" w:rsidR="00BF1277" w:rsidRDefault="00BF1277" w:rsidP="00307C11">
            <w:pPr>
              <w:rPr>
                <w:color w:val="4F81BD" w:themeColor="accent1"/>
              </w:rPr>
            </w:pPr>
          </w:p>
          <w:p w14:paraId="1988485B" w14:textId="77777777" w:rsidR="00307C11" w:rsidRDefault="00307C11" w:rsidP="00307C11">
            <w:r w:rsidRPr="002B437A">
              <w:rPr>
                <w:rFonts w:hint="eastAsia"/>
                <w:color w:val="4F81BD" w:themeColor="accent1"/>
              </w:rPr>
              <w:t>请输入您选择的游戏：</w:t>
            </w:r>
            <w:r w:rsidRPr="002B437A">
              <w:rPr>
                <w:rFonts w:hint="eastAsia"/>
                <w:color w:val="FF0000"/>
              </w:rPr>
              <w:t>7</w:t>
            </w:r>
          </w:p>
          <w:p w14:paraId="1C4C9D08" w14:textId="77777777" w:rsidR="00307C11" w:rsidRPr="002B437A" w:rsidRDefault="00307C11" w:rsidP="00307C11">
            <w:pPr>
              <w:rPr>
                <w:color w:val="4F81BD" w:themeColor="accent1"/>
              </w:rPr>
            </w:pPr>
            <w:r w:rsidRPr="002B437A">
              <w:rPr>
                <w:rFonts w:hint="eastAsia"/>
                <w:color w:val="4F81BD" w:themeColor="accent1"/>
              </w:rPr>
              <w:t>&gt;&gt;&gt;&gt;&gt;</w:t>
            </w:r>
            <w:r w:rsidRPr="002B437A">
              <w:rPr>
                <w:rFonts w:hint="eastAsia"/>
                <w:color w:val="4F81BD" w:themeColor="accent1"/>
              </w:rPr>
              <w:t>您输入的游戏编号无效，请继续输入！！</w:t>
            </w:r>
          </w:p>
          <w:p w14:paraId="42310ACE" w14:textId="77777777" w:rsidR="00307C11" w:rsidRDefault="00307C11" w:rsidP="00307C11">
            <w:r w:rsidRPr="002B437A">
              <w:rPr>
                <w:rFonts w:hint="eastAsia"/>
                <w:color w:val="4F81BD" w:themeColor="accent1"/>
              </w:rPr>
              <w:t>请输入您选择的游戏：</w:t>
            </w:r>
            <w:r w:rsidRPr="002B437A">
              <w:rPr>
                <w:rFonts w:hint="eastAsia"/>
                <w:color w:val="FF0000"/>
              </w:rPr>
              <w:t>0</w:t>
            </w:r>
          </w:p>
          <w:p w14:paraId="6E7864F0" w14:textId="77777777" w:rsidR="00307C11" w:rsidRPr="002B437A" w:rsidRDefault="00307C11" w:rsidP="00307C11">
            <w:pPr>
              <w:rPr>
                <w:color w:val="4F81BD" w:themeColor="accent1"/>
              </w:rPr>
            </w:pPr>
            <w:r w:rsidRPr="002B437A">
              <w:rPr>
                <w:rFonts w:hint="eastAsia"/>
                <w:color w:val="4F81BD" w:themeColor="accent1"/>
              </w:rPr>
              <w:t>&gt;&gt;&gt;&gt;&gt;</w:t>
            </w:r>
            <w:r w:rsidRPr="002B437A">
              <w:rPr>
                <w:rFonts w:hint="eastAsia"/>
                <w:color w:val="4F81BD" w:themeColor="accent1"/>
              </w:rPr>
              <w:t>您输入的游戏编号无效，请继续输入！！</w:t>
            </w:r>
          </w:p>
          <w:p w14:paraId="1BC53ECE" w14:textId="77777777" w:rsidR="00307C11" w:rsidRDefault="00307C11" w:rsidP="00307C11">
            <w:r w:rsidRPr="002B437A">
              <w:rPr>
                <w:rFonts w:hint="eastAsia"/>
                <w:color w:val="4F81BD" w:themeColor="accent1"/>
              </w:rPr>
              <w:t>请输入您选择的游戏：</w:t>
            </w:r>
            <w:r w:rsidRPr="002B437A">
              <w:rPr>
                <w:rFonts w:hint="eastAsia"/>
                <w:color w:val="FF0000"/>
              </w:rPr>
              <w:t>4</w:t>
            </w:r>
          </w:p>
          <w:p w14:paraId="790722CC" w14:textId="77777777" w:rsidR="00307C11" w:rsidRPr="002B437A" w:rsidRDefault="00307C11" w:rsidP="00307C11">
            <w:pPr>
              <w:rPr>
                <w:color w:val="4F81BD" w:themeColor="accent1"/>
              </w:rPr>
            </w:pPr>
            <w:r w:rsidRPr="002B437A">
              <w:rPr>
                <w:rFonts w:hint="eastAsia"/>
                <w:color w:val="4F81BD" w:themeColor="accent1"/>
              </w:rPr>
              <w:t>您选择了</w:t>
            </w:r>
            <w:r w:rsidRPr="002B437A">
              <w:rPr>
                <w:rFonts w:hint="eastAsia"/>
                <w:color w:val="4F81BD" w:themeColor="accent1"/>
              </w:rPr>
              <w:t>*</w:t>
            </w:r>
            <w:r w:rsidRPr="002B437A">
              <w:rPr>
                <w:rFonts w:hint="eastAsia"/>
                <w:color w:val="4F81BD" w:themeColor="accent1"/>
              </w:rPr>
              <w:t>永恒之塔</w:t>
            </w:r>
            <w:r w:rsidRPr="002B437A">
              <w:rPr>
                <w:rFonts w:hint="eastAsia"/>
                <w:color w:val="4F81BD" w:themeColor="accent1"/>
              </w:rPr>
              <w:t>*</w:t>
            </w:r>
          </w:p>
          <w:p w14:paraId="21CEF4A2" w14:textId="77777777" w:rsidR="00307C11" w:rsidRDefault="00307C11" w:rsidP="00307C11"/>
          <w:p w14:paraId="1B8B9C88" w14:textId="77777777" w:rsidR="00307C11" w:rsidRDefault="00307C11" w:rsidP="00307C11">
            <w:r w:rsidRPr="002B437A">
              <w:rPr>
                <w:rFonts w:hint="eastAsia"/>
                <w:color w:val="4F81BD" w:themeColor="accent1"/>
              </w:rPr>
              <w:t>请输入您现在已经玩到的级别：</w:t>
            </w:r>
            <w:r w:rsidRPr="002B437A">
              <w:rPr>
                <w:rFonts w:hint="eastAsia"/>
                <w:color w:val="FF0000"/>
              </w:rPr>
              <w:t>35</w:t>
            </w:r>
          </w:p>
          <w:p w14:paraId="5600D14A" w14:textId="77777777" w:rsidR="00307C11" w:rsidRPr="00307C11" w:rsidRDefault="00307C11" w:rsidP="00BD3DB3">
            <w:pPr>
              <w:rPr>
                <w:color w:val="4F81BD" w:themeColor="accent1"/>
              </w:rPr>
            </w:pPr>
            <w:r w:rsidRPr="002B437A">
              <w:rPr>
                <w:rFonts w:hint="eastAsia"/>
                <w:color w:val="4F81BD" w:themeColor="accent1"/>
              </w:rPr>
              <w:t>您已经开始行走江湖，算是小有成就了，加油！！</w:t>
            </w:r>
          </w:p>
        </w:tc>
      </w:tr>
    </w:tbl>
    <w:p w14:paraId="13AD6E61" w14:textId="77777777" w:rsidR="00BD3DB3" w:rsidRDefault="00BD3DB3" w:rsidP="00BD3DB3"/>
    <w:p w14:paraId="7F702C6B" w14:textId="77777777" w:rsidR="00BD3DB3" w:rsidRDefault="00BD3DB3" w:rsidP="00BD3DB3">
      <w:r>
        <w:rPr>
          <w:rFonts w:hint="eastAsia"/>
        </w:rPr>
        <w:t>【重点：</w:t>
      </w:r>
      <w:proofErr w:type="spellStart"/>
      <w:r>
        <w:rPr>
          <w:rFonts w:hint="eastAsia"/>
        </w:rPr>
        <w:t>do_while</w:t>
      </w:r>
      <w:proofErr w:type="spellEnd"/>
      <w:r>
        <w:rPr>
          <w:rFonts w:hint="eastAsia"/>
        </w:rPr>
        <w:t>循环】</w:t>
      </w:r>
    </w:p>
    <w:p w14:paraId="0D64F305" w14:textId="77777777" w:rsidR="00BD3DB3" w:rsidRDefault="00BD3DB3" w:rsidP="00BD3DB3">
      <w:r>
        <w:rPr>
          <w:rFonts w:hint="eastAsia"/>
        </w:rPr>
        <w:t>修改商场打折活动的题目，实现能够连续为客户结账的功能，每次为一位顾客结账结束之后，提问是否继续为下一位顾客结账，当输入‘</w:t>
      </w:r>
      <w:r>
        <w:rPr>
          <w:rFonts w:hint="eastAsia"/>
        </w:rPr>
        <w:t>y</w:t>
      </w:r>
      <w:r>
        <w:rPr>
          <w:rFonts w:hint="eastAsia"/>
        </w:rPr>
        <w:t>’的时候则继续，否则结束</w:t>
      </w:r>
    </w:p>
    <w:p w14:paraId="74CBBAE4" w14:textId="77777777" w:rsidR="00BD3DB3" w:rsidRDefault="00BD3DB3" w:rsidP="00BD3DB3"/>
    <w:p w14:paraId="46CD9FE2" w14:textId="77777777" w:rsidR="00BD3DB3" w:rsidRDefault="00BD3DB3" w:rsidP="00BD3DB3">
      <w:r>
        <w:rPr>
          <w:rFonts w:hint="eastAsia"/>
        </w:rPr>
        <w:t>【重点：</w:t>
      </w:r>
      <w:r>
        <w:rPr>
          <w:rFonts w:hint="eastAsia"/>
        </w:rPr>
        <w:t>for</w:t>
      </w:r>
      <w:r>
        <w:rPr>
          <w:rFonts w:hint="eastAsia"/>
        </w:rPr>
        <w:t>循环】</w:t>
      </w:r>
    </w:p>
    <w:p w14:paraId="597B8009" w14:textId="77777777" w:rsidR="00BD3DB3" w:rsidRDefault="00BD3DB3" w:rsidP="00BD3DB3">
      <w:r>
        <w:rPr>
          <w:rFonts w:hint="eastAsia"/>
        </w:rPr>
        <w:t>模拟登录功能：能够成功登录的用户名和密码分别为：</w:t>
      </w:r>
      <w:r>
        <w:rPr>
          <w:rFonts w:hint="eastAsia"/>
        </w:rPr>
        <w:t>admin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asjy</w:t>
      </w:r>
      <w:proofErr w:type="spellEnd"/>
    </w:p>
    <w:p w14:paraId="71EBB86D" w14:textId="77777777" w:rsidR="00BD3DB3" w:rsidRDefault="00BD3DB3" w:rsidP="00BD3DB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接受用户输入用户名和密码，判断能否登录成功</w:t>
      </w:r>
    </w:p>
    <w:p w14:paraId="7B0F21A9" w14:textId="77777777" w:rsidR="00BD3DB3" w:rsidRDefault="00BD3DB3" w:rsidP="00BD3DB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如果登录成功则提示成功</w:t>
      </w:r>
    </w:p>
    <w:p w14:paraId="0E8B382C" w14:textId="77777777" w:rsidR="00BD3DB3" w:rsidRDefault="00BD3DB3" w:rsidP="00BD3DB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如果登录失败，则要求必须重新登录</w:t>
      </w:r>
    </w:p>
    <w:p w14:paraId="0DF6B97E" w14:textId="77777777" w:rsidR="00BD3DB3" w:rsidRDefault="00BD3DB3" w:rsidP="00BD3DB3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如果连续</w:t>
      </w:r>
      <w:r>
        <w:rPr>
          <w:rFonts w:hint="eastAsia"/>
        </w:rPr>
        <w:t>3</w:t>
      </w:r>
      <w:r>
        <w:rPr>
          <w:rFonts w:hint="eastAsia"/>
        </w:rPr>
        <w:t>次登录失败，则不允许再登录，</w:t>
      </w:r>
      <w:r w:rsidRPr="00C67A8F">
        <w:rPr>
          <w:rFonts w:hint="eastAsia"/>
          <w:color w:val="FF0000"/>
        </w:rPr>
        <w:t>并给出相应的提示</w:t>
      </w:r>
    </w:p>
    <w:p w14:paraId="4D36D184" w14:textId="77777777" w:rsidR="00BD3DB3" w:rsidRDefault="00BD3DB3" w:rsidP="00BD3DB3"/>
    <w:p w14:paraId="4B109E60" w14:textId="77777777" w:rsidR="00BD3DB3" w:rsidRDefault="00BD3DB3" w:rsidP="00BD3DB3">
      <w:r>
        <w:rPr>
          <w:rFonts w:hint="eastAsia"/>
        </w:rPr>
        <w:lastRenderedPageBreak/>
        <w:t>【重点：综合训练】</w:t>
      </w:r>
    </w:p>
    <w:p w14:paraId="5798B884" w14:textId="77777777" w:rsidR="00BD3DB3" w:rsidRDefault="00BD3DB3" w:rsidP="005249F5">
      <w:r>
        <w:rPr>
          <w:rFonts w:hint="eastAsia"/>
        </w:rPr>
        <w:t>1</w:t>
      </w:r>
      <w:r>
        <w:rPr>
          <w:rFonts w:hint="eastAsia"/>
        </w:rPr>
        <w:t>、</w:t>
      </w:r>
      <w:r w:rsidR="005249F5">
        <w:rPr>
          <w:rFonts w:hint="eastAsia"/>
        </w:rPr>
        <w:t>利用</w:t>
      </w:r>
      <w:r w:rsidR="005249F5">
        <w:rPr>
          <w:rFonts w:hint="eastAsia"/>
        </w:rPr>
        <w:t>for</w:t>
      </w:r>
      <w:r w:rsidR="005249F5">
        <w:rPr>
          <w:rFonts w:hint="eastAsia"/>
        </w:rPr>
        <w:t>循环求</w:t>
      </w:r>
      <w:r w:rsidR="005249F5">
        <w:rPr>
          <w:rFonts w:hint="eastAsia"/>
        </w:rPr>
        <w:t>1</w:t>
      </w:r>
      <w:r w:rsidR="005249F5">
        <w:rPr>
          <w:rFonts w:hint="eastAsia"/>
        </w:rPr>
        <w:t>到</w:t>
      </w:r>
      <w:r w:rsidR="005249F5">
        <w:rPr>
          <w:rFonts w:hint="eastAsia"/>
        </w:rPr>
        <w:t>n</w:t>
      </w:r>
      <w:r w:rsidR="005249F5">
        <w:rPr>
          <w:rFonts w:hint="eastAsia"/>
        </w:rPr>
        <w:t>之间的偶数的平方和，</w:t>
      </w:r>
      <w:r w:rsidR="005249F5">
        <w:rPr>
          <w:rFonts w:hint="eastAsia"/>
        </w:rPr>
        <w:t>n</w:t>
      </w:r>
      <w:r w:rsidR="005249F5">
        <w:rPr>
          <w:rFonts w:hint="eastAsia"/>
        </w:rPr>
        <w:t>的值从键盘输入。例如用户从键盘输入</w:t>
      </w:r>
      <w:r w:rsidR="005249F5">
        <w:rPr>
          <w:rFonts w:hint="eastAsia"/>
        </w:rPr>
        <w:t>n</w:t>
      </w:r>
      <w:r w:rsidR="005249F5">
        <w:rPr>
          <w:rFonts w:hint="eastAsia"/>
        </w:rPr>
        <w:t>的值为</w:t>
      </w:r>
      <w:r w:rsidR="005249F5">
        <w:rPr>
          <w:rFonts w:hint="eastAsia"/>
        </w:rPr>
        <w:t>9</w:t>
      </w:r>
      <w:r w:rsidR="005249F5">
        <w:rPr>
          <w:rFonts w:hint="eastAsia"/>
        </w:rPr>
        <w:t>，则求</w:t>
      </w:r>
      <w:r w:rsidR="005249F5">
        <w:rPr>
          <w:rFonts w:hint="eastAsia"/>
        </w:rPr>
        <w:t>1</w:t>
      </w:r>
      <w:r w:rsidR="005249F5">
        <w:rPr>
          <w:rFonts w:hint="eastAsia"/>
        </w:rPr>
        <w:t>到</w:t>
      </w:r>
      <w:r w:rsidR="005249F5">
        <w:rPr>
          <w:rFonts w:hint="eastAsia"/>
        </w:rPr>
        <w:t>9</w:t>
      </w:r>
      <w:r w:rsidR="005249F5">
        <w:rPr>
          <w:rFonts w:hint="eastAsia"/>
        </w:rPr>
        <w:t>之间的偶数的平方的和，即</w:t>
      </w:r>
      <w:r w:rsidR="005249F5">
        <w:rPr>
          <w:rFonts w:hint="eastAsia"/>
        </w:rPr>
        <w:t>2</w:t>
      </w:r>
      <w:r w:rsidR="005249F5">
        <w:rPr>
          <w:rFonts w:hint="eastAsia"/>
        </w:rPr>
        <w:t>²</w:t>
      </w:r>
      <w:r w:rsidR="005249F5">
        <w:rPr>
          <w:rFonts w:hint="eastAsia"/>
        </w:rPr>
        <w:t>+4</w:t>
      </w:r>
      <w:r w:rsidR="005249F5">
        <w:rPr>
          <w:rFonts w:hint="eastAsia"/>
        </w:rPr>
        <w:t>²</w:t>
      </w:r>
      <w:r w:rsidR="005249F5">
        <w:rPr>
          <w:rFonts w:hint="eastAsia"/>
        </w:rPr>
        <w:t>+6</w:t>
      </w:r>
      <w:r w:rsidR="005249F5">
        <w:rPr>
          <w:rFonts w:hint="eastAsia"/>
        </w:rPr>
        <w:t>²</w:t>
      </w:r>
      <w:r w:rsidR="005249F5">
        <w:rPr>
          <w:rFonts w:hint="eastAsia"/>
        </w:rPr>
        <w:t>+8</w:t>
      </w:r>
      <w:r w:rsidR="005249F5">
        <w:rPr>
          <w:rFonts w:hint="eastAsia"/>
        </w:rPr>
        <w:t>²。</w:t>
      </w:r>
    </w:p>
    <w:p w14:paraId="18EB9285" w14:textId="77777777" w:rsidR="005249F5" w:rsidRDefault="00BD3DB3" w:rsidP="005249F5">
      <w:r>
        <w:rPr>
          <w:rFonts w:hint="eastAsia"/>
        </w:rPr>
        <w:t>2</w:t>
      </w:r>
      <w:r>
        <w:rPr>
          <w:rFonts w:hint="eastAsia"/>
        </w:rPr>
        <w:t>、</w:t>
      </w:r>
      <w:r w:rsidR="005249F5">
        <w:rPr>
          <w:rFonts w:hint="eastAsia"/>
        </w:rPr>
        <w:t>接受用户从键盘输入</w:t>
      </w:r>
      <w:proofErr w:type="gramStart"/>
      <w:r w:rsidR="005249F5">
        <w:rPr>
          <w:rFonts w:hint="eastAsia"/>
        </w:rPr>
        <w:t>一</w:t>
      </w:r>
      <w:proofErr w:type="gramEnd"/>
      <w:r w:rsidR="005249F5">
        <w:rPr>
          <w:rFonts w:hint="eastAsia"/>
        </w:rPr>
        <w:t>个数</w:t>
      </w:r>
      <w:r w:rsidR="005249F5">
        <w:rPr>
          <w:rFonts w:hint="eastAsia"/>
        </w:rPr>
        <w:t>n</w:t>
      </w:r>
      <w:r w:rsidR="005249F5">
        <w:rPr>
          <w:rFonts w:hint="eastAsia"/>
        </w:rPr>
        <w:t>，判断该数是奇数还是偶数，如果是奇数，则求</w:t>
      </w:r>
      <w:r w:rsidR="005249F5">
        <w:rPr>
          <w:rFonts w:hint="eastAsia"/>
        </w:rPr>
        <w:t>1~n</w:t>
      </w:r>
      <w:r w:rsidR="005249F5">
        <w:rPr>
          <w:rFonts w:hint="eastAsia"/>
        </w:rPr>
        <w:t>之间的奇数的倒数和，如果是偶数，则求</w:t>
      </w:r>
      <w:r w:rsidR="005249F5">
        <w:rPr>
          <w:rFonts w:hint="eastAsia"/>
        </w:rPr>
        <w:t>2~n</w:t>
      </w:r>
      <w:r w:rsidR="005249F5">
        <w:rPr>
          <w:rFonts w:hint="eastAsia"/>
        </w:rPr>
        <w:t>之间的偶数倒数</w:t>
      </w:r>
      <w:proofErr w:type="gramStart"/>
      <w:r w:rsidR="005249F5">
        <w:rPr>
          <w:rFonts w:hint="eastAsia"/>
        </w:rPr>
        <w:t>和</w:t>
      </w:r>
      <w:proofErr w:type="gramEnd"/>
      <w:r w:rsidR="005249F5">
        <w:rPr>
          <w:rFonts w:hint="eastAsia"/>
        </w:rPr>
        <w:t>。例如，当用户输入</w:t>
      </w:r>
      <w:r w:rsidR="005249F5">
        <w:rPr>
          <w:rFonts w:hint="eastAsia"/>
        </w:rPr>
        <w:t>8</w:t>
      </w:r>
      <w:r w:rsidR="005249F5">
        <w:rPr>
          <w:rFonts w:hint="eastAsia"/>
        </w:rPr>
        <w:t>时，求</w:t>
      </w:r>
      <w:r w:rsidR="005249F5">
        <w:rPr>
          <w:rFonts w:hint="eastAsia"/>
        </w:rPr>
        <w:t>1/2+1/4+1/6+1/8</w:t>
      </w:r>
      <w:r w:rsidR="005249F5">
        <w:rPr>
          <w:rFonts w:hint="eastAsia"/>
        </w:rPr>
        <w:t>的</w:t>
      </w:r>
      <w:proofErr w:type="gramStart"/>
      <w:r w:rsidR="005249F5">
        <w:rPr>
          <w:rFonts w:hint="eastAsia"/>
        </w:rPr>
        <w:t>和</w:t>
      </w:r>
      <w:proofErr w:type="gramEnd"/>
      <w:r w:rsidR="005249F5">
        <w:rPr>
          <w:rFonts w:hint="eastAsia"/>
        </w:rPr>
        <w:t>。</w:t>
      </w:r>
    </w:p>
    <w:p w14:paraId="2060C7BE" w14:textId="77777777" w:rsidR="005249F5" w:rsidRDefault="00BD3DB3" w:rsidP="005249F5">
      <w:r>
        <w:rPr>
          <w:rFonts w:hint="eastAsia"/>
        </w:rPr>
        <w:t>3</w:t>
      </w:r>
      <w:r>
        <w:rPr>
          <w:rFonts w:hint="eastAsia"/>
        </w:rPr>
        <w:t>、</w:t>
      </w:r>
      <w:r w:rsidR="005249F5">
        <w:rPr>
          <w:rFonts w:hint="eastAsia"/>
        </w:rPr>
        <w:t>编程计算</w:t>
      </w:r>
      <w:r w:rsidR="005249F5">
        <w:rPr>
          <w:rFonts w:hint="eastAsia"/>
        </w:rPr>
        <w:t>1*2*3+4*5*6+</w:t>
      </w:r>
      <w:r w:rsidR="005249F5">
        <w:rPr>
          <w:rFonts w:hint="eastAsia"/>
        </w:rPr>
        <w:t>…</w:t>
      </w:r>
      <w:r w:rsidR="005249F5">
        <w:rPr>
          <w:rFonts w:hint="eastAsia"/>
        </w:rPr>
        <w:t>+100*101*102</w:t>
      </w:r>
      <w:r w:rsidR="005249F5">
        <w:rPr>
          <w:rFonts w:hint="eastAsia"/>
        </w:rPr>
        <w:t>的值</w:t>
      </w:r>
    </w:p>
    <w:p w14:paraId="3BDB8C2E" w14:textId="77777777" w:rsidR="005249F5" w:rsidRDefault="00BD3DB3" w:rsidP="005249F5">
      <w:r>
        <w:rPr>
          <w:rFonts w:hint="eastAsia"/>
        </w:rPr>
        <w:t>4</w:t>
      </w:r>
      <w:r>
        <w:rPr>
          <w:rFonts w:hint="eastAsia"/>
        </w:rPr>
        <w:t>、</w:t>
      </w:r>
      <w:r w:rsidR="005249F5">
        <w:rPr>
          <w:rFonts w:hint="eastAsia"/>
        </w:rPr>
        <w:t>通过键盘输入一个整数</w:t>
      </w:r>
      <w:r w:rsidR="009F16BD">
        <w:rPr>
          <w:rFonts w:hint="eastAsia"/>
        </w:rPr>
        <w:t>(</w:t>
      </w:r>
      <w:r w:rsidR="009F16BD" w:rsidRPr="009F16BD">
        <w:rPr>
          <w:rFonts w:hint="eastAsia"/>
          <w:color w:val="BFBFBF" w:themeColor="background1" w:themeShade="BF"/>
        </w:rPr>
        <w:t>int</w:t>
      </w:r>
      <w:r w:rsidR="009F16BD" w:rsidRPr="009F16BD">
        <w:rPr>
          <w:rFonts w:hint="eastAsia"/>
          <w:color w:val="BFBFBF" w:themeColor="background1" w:themeShade="BF"/>
        </w:rPr>
        <w:t>类型</w:t>
      </w:r>
      <w:r w:rsidR="009F16BD">
        <w:rPr>
          <w:rFonts w:hint="eastAsia"/>
        </w:rPr>
        <w:t>)</w:t>
      </w:r>
      <w:r w:rsidR="005249F5">
        <w:rPr>
          <w:rFonts w:hint="eastAsia"/>
        </w:rPr>
        <w:t>，将该整数进行拆分成</w:t>
      </w:r>
      <w:r w:rsidR="005249F5">
        <w:rPr>
          <w:rFonts w:hint="eastAsia"/>
        </w:rPr>
        <w:t>n</w:t>
      </w:r>
      <w:r w:rsidR="005249F5">
        <w:rPr>
          <w:rFonts w:hint="eastAsia"/>
        </w:rPr>
        <w:t>位数，将每位数分别输出。</w:t>
      </w:r>
    </w:p>
    <w:p w14:paraId="709D977A" w14:textId="77777777" w:rsidR="005249F5" w:rsidRDefault="005249F5" w:rsidP="005249F5">
      <w:r>
        <w:rPr>
          <w:rFonts w:hint="eastAsia"/>
        </w:rPr>
        <w:t xml:space="preserve">   </w:t>
      </w:r>
      <w:r>
        <w:rPr>
          <w:rFonts w:hint="eastAsia"/>
        </w:rPr>
        <w:t>例如：输入</w:t>
      </w:r>
      <w:r>
        <w:rPr>
          <w:rFonts w:hint="eastAsia"/>
        </w:rPr>
        <w:t>153</w:t>
      </w:r>
      <w:r>
        <w:rPr>
          <w:rFonts w:hint="eastAsia"/>
        </w:rPr>
        <w:t>，则输出</w:t>
      </w:r>
      <w:r>
        <w:rPr>
          <w:rFonts w:hint="eastAsia"/>
        </w:rPr>
        <w:t>1  5  3</w:t>
      </w:r>
    </w:p>
    <w:p w14:paraId="68C90A32" w14:textId="77777777" w:rsidR="005249F5" w:rsidRDefault="00BD3DB3" w:rsidP="005249F5">
      <w:r>
        <w:rPr>
          <w:rFonts w:hint="eastAsia"/>
        </w:rPr>
        <w:t>5</w:t>
      </w:r>
      <w:r>
        <w:rPr>
          <w:rFonts w:hint="eastAsia"/>
        </w:rPr>
        <w:t>、</w:t>
      </w:r>
      <w:r w:rsidR="005249F5">
        <w:rPr>
          <w:rFonts w:hint="eastAsia"/>
        </w:rPr>
        <w:t>分析下列数字序列的规律，使用循环，输出该序列的前</w:t>
      </w:r>
      <w:r w:rsidR="005249F5">
        <w:rPr>
          <w:rFonts w:hint="eastAsia"/>
        </w:rPr>
        <w:t>20</w:t>
      </w:r>
      <w:r w:rsidR="005249F5">
        <w:rPr>
          <w:rFonts w:hint="eastAsia"/>
        </w:rPr>
        <w:t>位数字</w:t>
      </w:r>
    </w:p>
    <w:p w14:paraId="03990925" w14:textId="77777777" w:rsidR="005249F5" w:rsidRDefault="005249F5" w:rsidP="005249F5">
      <w:pPr>
        <w:ind w:firstLineChars="250" w:firstLine="525"/>
      </w:pPr>
      <w:proofErr w:type="gramStart"/>
      <w:r>
        <w:t>1  1</w:t>
      </w:r>
      <w:proofErr w:type="gramEnd"/>
      <w:r>
        <w:t xml:space="preserve">  2  3  5  8  13 ………</w:t>
      </w:r>
    </w:p>
    <w:p w14:paraId="21006FEA" w14:textId="77777777" w:rsidR="00F26917" w:rsidRDefault="00F26917" w:rsidP="00F26917">
      <w:r>
        <w:rPr>
          <w:rFonts w:hint="eastAsia"/>
        </w:rPr>
        <w:t>6</w:t>
      </w:r>
      <w:r>
        <w:rPr>
          <w:rFonts w:hint="eastAsia"/>
        </w:rPr>
        <w:t>、</w:t>
      </w:r>
      <w:r w:rsidR="00CB45CC">
        <w:rPr>
          <w:rFonts w:hint="eastAsia"/>
        </w:rPr>
        <w:t>控制台</w:t>
      </w:r>
      <w:r>
        <w:rPr>
          <w:rFonts w:hint="eastAsia"/>
        </w:rPr>
        <w:t>打印九九乘法表</w:t>
      </w:r>
      <w:r w:rsidR="00542686">
        <w:rPr>
          <w:rFonts w:hint="eastAsia"/>
        </w:rPr>
        <w:t>(</w:t>
      </w:r>
      <w:r w:rsidR="00A3433A" w:rsidRPr="00A3433A">
        <w:rPr>
          <w:rFonts w:hint="eastAsia"/>
          <w:color w:val="BFBFBF" w:themeColor="background1" w:themeShade="BF"/>
        </w:rPr>
        <w:t>表格省略，重点：</w:t>
      </w:r>
      <w:r w:rsidR="00542686" w:rsidRPr="007F06B8">
        <w:rPr>
          <w:rFonts w:hint="eastAsia"/>
          <w:color w:val="BFBFBF" w:themeColor="background1" w:themeShade="BF"/>
        </w:rPr>
        <w:t>嵌套循环</w:t>
      </w:r>
      <w:r w:rsidR="00542686">
        <w:rPr>
          <w:rFonts w:hint="eastAsia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42686" w14:paraId="20852E95" w14:textId="77777777" w:rsidTr="00542686">
        <w:tc>
          <w:tcPr>
            <w:tcW w:w="10682" w:type="dxa"/>
          </w:tcPr>
          <w:p w14:paraId="28D22293" w14:textId="77777777" w:rsidR="00542686" w:rsidRDefault="00542686" w:rsidP="00542686">
            <w:pPr>
              <w:jc w:val="center"/>
            </w:pPr>
            <w:r w:rsidRPr="00542686">
              <w:rPr>
                <w:rFonts w:hint="eastAsia"/>
                <w:noProof/>
              </w:rPr>
              <w:drawing>
                <wp:inline distT="0" distB="0" distL="0" distR="0" wp14:anchorId="4E1D2859" wp14:editId="4FA1B553">
                  <wp:extent cx="2530595" cy="1426191"/>
                  <wp:effectExtent l="19050" t="0" r="3055" b="0"/>
                  <wp:docPr id="2" name="图片 0" descr="TIM截图201807021002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截图20180702100253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735" cy="1426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58C10D" w14:textId="77777777" w:rsidR="007945F9" w:rsidRDefault="007945F9" w:rsidP="00BD3DB3"/>
    <w:p w14:paraId="57F2EF08" w14:textId="77777777" w:rsidR="00BD3DB3" w:rsidRDefault="00F26917" w:rsidP="00BD3DB3">
      <w:r>
        <w:rPr>
          <w:rFonts w:hint="eastAsia"/>
        </w:rPr>
        <w:t>7</w:t>
      </w:r>
      <w:r w:rsidR="00BD3DB3">
        <w:rPr>
          <w:rFonts w:hint="eastAsia"/>
        </w:rPr>
        <w:t>、</w:t>
      </w:r>
      <w:r w:rsidR="00BD3DB3">
        <w:rPr>
          <w:rFonts w:hint="eastAsia"/>
        </w:rPr>
        <w:tab/>
      </w:r>
      <w:r w:rsidR="00BD3DB3">
        <w:rPr>
          <w:rFonts w:hint="eastAsia"/>
        </w:rPr>
        <w:t>先打印</w:t>
      </w:r>
      <w:r w:rsidR="00BD3DB3">
        <w:rPr>
          <w:rFonts w:hint="eastAsia"/>
        </w:rPr>
        <w:t>5</w:t>
      </w:r>
      <w:r w:rsidR="00BD3DB3">
        <w:rPr>
          <w:rFonts w:hint="eastAsia"/>
        </w:rPr>
        <w:t>行的菱形；然后从改为从键盘输入一个整数</w:t>
      </w:r>
      <w:r w:rsidR="00BD3DB3">
        <w:rPr>
          <w:rFonts w:hint="eastAsia"/>
        </w:rPr>
        <w:t>N</w:t>
      </w:r>
      <w:r w:rsidR="00BD3DB3">
        <w:rPr>
          <w:rFonts w:hint="eastAsia"/>
        </w:rPr>
        <w:t>，打印出有</w:t>
      </w:r>
      <w:r w:rsidR="00BD3DB3">
        <w:rPr>
          <w:rFonts w:hint="eastAsia"/>
        </w:rPr>
        <w:t>2*N-1</w:t>
      </w:r>
      <w:r w:rsidR="00BD3DB3">
        <w:rPr>
          <w:rFonts w:hint="eastAsia"/>
        </w:rPr>
        <w:t>行的菱形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018E1" w14:paraId="510BA295" w14:textId="77777777" w:rsidTr="003018E1">
        <w:tc>
          <w:tcPr>
            <w:tcW w:w="10682" w:type="dxa"/>
          </w:tcPr>
          <w:p w14:paraId="1DC8E18C" w14:textId="77777777" w:rsidR="003018E1" w:rsidRPr="003018E1" w:rsidRDefault="003018E1" w:rsidP="003018E1">
            <w:pPr>
              <w:jc w:val="center"/>
              <w:rPr>
                <w:b/>
              </w:rPr>
            </w:pPr>
            <w:r w:rsidRPr="003018E1">
              <w:rPr>
                <w:b/>
              </w:rPr>
              <w:t>*</w:t>
            </w:r>
          </w:p>
          <w:p w14:paraId="3E8170F5" w14:textId="77777777" w:rsidR="003018E1" w:rsidRPr="003018E1" w:rsidRDefault="003018E1" w:rsidP="003018E1">
            <w:pPr>
              <w:jc w:val="center"/>
              <w:rPr>
                <w:b/>
              </w:rPr>
            </w:pPr>
            <w:r w:rsidRPr="003018E1">
              <w:rPr>
                <w:b/>
              </w:rPr>
              <w:t>***</w:t>
            </w:r>
          </w:p>
          <w:p w14:paraId="06D72A38" w14:textId="77777777" w:rsidR="003018E1" w:rsidRPr="003018E1" w:rsidRDefault="003018E1" w:rsidP="003018E1">
            <w:pPr>
              <w:jc w:val="center"/>
              <w:rPr>
                <w:b/>
              </w:rPr>
            </w:pPr>
            <w:r w:rsidRPr="003018E1">
              <w:rPr>
                <w:b/>
              </w:rPr>
              <w:t>*****</w:t>
            </w:r>
          </w:p>
          <w:p w14:paraId="077B5733" w14:textId="77777777" w:rsidR="003018E1" w:rsidRPr="003018E1" w:rsidRDefault="003018E1" w:rsidP="003018E1">
            <w:pPr>
              <w:jc w:val="center"/>
              <w:rPr>
                <w:b/>
              </w:rPr>
            </w:pPr>
            <w:r w:rsidRPr="003018E1">
              <w:rPr>
                <w:b/>
              </w:rPr>
              <w:t>***</w:t>
            </w:r>
          </w:p>
          <w:p w14:paraId="21CD037D" w14:textId="77777777" w:rsidR="003018E1" w:rsidRPr="003018E1" w:rsidRDefault="003018E1" w:rsidP="00BE7D25">
            <w:pPr>
              <w:jc w:val="center"/>
              <w:rPr>
                <w:b/>
              </w:rPr>
            </w:pPr>
            <w:r w:rsidRPr="003018E1">
              <w:rPr>
                <w:b/>
              </w:rPr>
              <w:t>*</w:t>
            </w:r>
          </w:p>
        </w:tc>
      </w:tr>
    </w:tbl>
    <w:p w14:paraId="4669159B" w14:textId="77777777" w:rsidR="003018E1" w:rsidRDefault="003018E1" w:rsidP="00BD3DB3"/>
    <w:p w14:paraId="486EAF3A" w14:textId="77777777" w:rsidR="00BD3DB3" w:rsidRDefault="00BD3DB3" w:rsidP="00BD3DB3"/>
    <w:p w14:paraId="59452EB1" w14:textId="77777777" w:rsidR="00075163" w:rsidRPr="00AD0E2B" w:rsidRDefault="00075163" w:rsidP="00AD0E2B"/>
    <w:sectPr w:rsidR="00075163" w:rsidRPr="00AD0E2B" w:rsidSect="0034679F">
      <w:headerReference w:type="default" r:id="rId8"/>
      <w:footerReference w:type="even" r:id="rId9"/>
      <w:footerReference w:type="default" r:id="rId10"/>
      <w:type w:val="continuous"/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DE6A0" w14:textId="77777777" w:rsidR="00530411" w:rsidRDefault="00530411" w:rsidP="00A27AE3">
      <w:r>
        <w:separator/>
      </w:r>
    </w:p>
  </w:endnote>
  <w:endnote w:type="continuationSeparator" w:id="0">
    <w:p w14:paraId="292BD217" w14:textId="77777777" w:rsidR="00530411" w:rsidRDefault="00530411" w:rsidP="00A27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83B06" w14:textId="77777777" w:rsidR="00C84A67" w:rsidRDefault="009875CF">
    <w:pPr>
      <w:pStyle w:val="a3"/>
      <w:framePr w:wrap="around" w:vAnchor="text" w:hAnchor="margin" w:xAlign="outside" w:y="1"/>
      <w:rPr>
        <w:rStyle w:val="a8"/>
      </w:rPr>
    </w:pPr>
    <w:r>
      <w:rPr>
        <w:rStyle w:val="a8"/>
      </w:rPr>
      <w:fldChar w:fldCharType="begin"/>
    </w:r>
    <w:r w:rsidR="00C84A67"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2DD2940" w14:textId="77777777" w:rsidR="00C84A67" w:rsidRDefault="00C84A67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24F38" w14:textId="77777777" w:rsidR="006A3A70" w:rsidRDefault="006A3A70" w:rsidP="006A3A70">
    <w:pPr>
      <w:pStyle w:val="a3"/>
      <w:rPr>
        <w:rFonts w:ascii="宋体" w:hAnsi="宋体"/>
      </w:rPr>
    </w:pPr>
    <w:r>
      <w:rPr>
        <w:rFonts w:ascii="宋体" w:hAnsi="宋体" w:hint="eastAsia"/>
      </w:rPr>
      <w:t>地址：哈尔滨市南岗区</w:t>
    </w:r>
    <w:r w:rsidR="00D3053F">
      <w:rPr>
        <w:rFonts w:ascii="宋体" w:hAnsi="宋体" w:hint="eastAsia"/>
      </w:rPr>
      <w:t>哈西大街299号西城红场B座15楼</w:t>
    </w:r>
    <w:r>
      <w:rPr>
        <w:rFonts w:ascii="宋体" w:hAnsi="宋体" w:hint="eastAsia"/>
      </w:rPr>
      <w:t xml:space="preserve">                                                                                                     </w:t>
    </w:r>
  </w:p>
  <w:p w14:paraId="7065EF15" w14:textId="77777777" w:rsidR="006A3A70" w:rsidRDefault="006A3A70" w:rsidP="006A3A70">
    <w:pPr>
      <w:pStyle w:val="a3"/>
      <w:rPr>
        <w:rFonts w:ascii="宋体" w:hAnsi="宋体"/>
      </w:rPr>
    </w:pPr>
    <w:r>
      <w:rPr>
        <w:rFonts w:ascii="宋体" w:hAnsi="宋体" w:hint="eastAsia"/>
      </w:rPr>
      <w:t>电话：0451-51062022</w:t>
    </w:r>
  </w:p>
  <w:p w14:paraId="1191ED5F" w14:textId="77777777" w:rsidR="00C84A67" w:rsidRPr="007E1676" w:rsidRDefault="00C84A67" w:rsidP="007E167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0ADD9" w14:textId="77777777" w:rsidR="00530411" w:rsidRDefault="00530411" w:rsidP="00A27AE3">
      <w:r>
        <w:separator/>
      </w:r>
    </w:p>
  </w:footnote>
  <w:footnote w:type="continuationSeparator" w:id="0">
    <w:p w14:paraId="42A8B02F" w14:textId="77777777" w:rsidR="00530411" w:rsidRDefault="00530411" w:rsidP="00A27A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971FD" w14:textId="77777777" w:rsidR="00C84A67" w:rsidRDefault="00CC24A5" w:rsidP="00127518">
    <w:pPr>
      <w:pStyle w:val="a5"/>
      <w:tabs>
        <w:tab w:val="clear" w:pos="4153"/>
        <w:tab w:val="clear" w:pos="8306"/>
        <w:tab w:val="right" w:pos="9070"/>
      </w:tabs>
      <w:jc w:val="left"/>
    </w:pPr>
    <w:r>
      <w:rPr>
        <w:noProof/>
      </w:rPr>
      <w:drawing>
        <wp:anchor distT="0" distB="0" distL="114300" distR="114300" simplePos="0" relativeHeight="251665408" behindDoc="0" locked="0" layoutInCell="1" allowOverlap="1" wp14:anchorId="2FED6485" wp14:editId="4136108B">
          <wp:simplePos x="0" y="0"/>
          <wp:positionH relativeFrom="column">
            <wp:posOffset>-257175</wp:posOffset>
          </wp:positionH>
          <wp:positionV relativeFrom="paragraph">
            <wp:posOffset>-226060</wp:posOffset>
          </wp:positionV>
          <wp:extent cx="2371725" cy="542925"/>
          <wp:effectExtent l="0" t="0" r="0" b="0"/>
          <wp:wrapNone/>
          <wp:docPr id="3" name="图片 2" descr="C:\Users\Administrator.WIN7U-20160419S\Desktop\专注培养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.WIN7U-20160419S\Desktop\专注培养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4679F">
      <w:rPr>
        <w:noProof/>
      </w:rPr>
      <w:drawing>
        <wp:anchor distT="0" distB="0" distL="114300" distR="114300" simplePos="0" relativeHeight="251664384" behindDoc="0" locked="0" layoutInCell="1" allowOverlap="1" wp14:anchorId="5225703F" wp14:editId="0150133B">
          <wp:simplePos x="0" y="0"/>
          <wp:positionH relativeFrom="column">
            <wp:posOffset>5029835</wp:posOffset>
          </wp:positionH>
          <wp:positionV relativeFrom="paragraph">
            <wp:posOffset>-226060</wp:posOffset>
          </wp:positionV>
          <wp:extent cx="1560830" cy="361950"/>
          <wp:effectExtent l="19050" t="0" r="1270" b="0"/>
          <wp:wrapNone/>
          <wp:docPr id="6" name="图片 4" descr="C:\Users\Administrator.WIN7U-20160419S\Desktop\爱尚实训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Administrator.WIN7U-20160419S\Desktop\爱尚实训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083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27518">
      <w:rPr>
        <w:rFonts w:hint="eastAsia"/>
      </w:rPr>
      <w:t xml:space="preserve">                                                                       </w:t>
    </w:r>
    <w:r w:rsidR="0034679F">
      <w:rPr>
        <w:rFonts w:hint="eastAsia"/>
      </w:rPr>
      <w:t xml:space="preserve">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、"/>
      <w:lvlJc w:val="left"/>
      <w:pPr>
        <w:tabs>
          <w:tab w:val="num" w:pos="570"/>
        </w:tabs>
        <w:ind w:left="57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0F67E52"/>
    <w:multiLevelType w:val="hybridMultilevel"/>
    <w:tmpl w:val="7CC05692"/>
    <w:lvl w:ilvl="0" w:tplc="D88ACA58">
      <w:start w:val="1"/>
      <w:numFmt w:val="decimal"/>
      <w:lvlText w:val="（%1）"/>
      <w:lvlJc w:val="left"/>
      <w:pPr>
        <w:ind w:left="12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0D20423B"/>
    <w:multiLevelType w:val="hybridMultilevel"/>
    <w:tmpl w:val="5D12EFE8"/>
    <w:lvl w:ilvl="0" w:tplc="BD1C8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314E13"/>
    <w:multiLevelType w:val="hybridMultilevel"/>
    <w:tmpl w:val="CAA6C9D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255442"/>
    <w:multiLevelType w:val="hybridMultilevel"/>
    <w:tmpl w:val="3D7E68B2"/>
    <w:lvl w:ilvl="0" w:tplc="7E529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F6F4A2A"/>
    <w:multiLevelType w:val="hybridMultilevel"/>
    <w:tmpl w:val="F23CABA4"/>
    <w:lvl w:ilvl="0" w:tplc="CCF0C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F90338E"/>
    <w:multiLevelType w:val="hybridMultilevel"/>
    <w:tmpl w:val="95D6DA2C"/>
    <w:lvl w:ilvl="0" w:tplc="60B8FD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26F6727"/>
    <w:multiLevelType w:val="hybridMultilevel"/>
    <w:tmpl w:val="063A1D4E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23CC0E91"/>
    <w:multiLevelType w:val="hybridMultilevel"/>
    <w:tmpl w:val="0DB8BA7A"/>
    <w:lvl w:ilvl="0" w:tplc="C2CCBC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A95EB8"/>
    <w:multiLevelType w:val="hybridMultilevel"/>
    <w:tmpl w:val="0CBE5984"/>
    <w:lvl w:ilvl="0" w:tplc="FD484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313779"/>
    <w:multiLevelType w:val="hybridMultilevel"/>
    <w:tmpl w:val="D1428012"/>
    <w:lvl w:ilvl="0" w:tplc="7AAE0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E6E6C98"/>
    <w:multiLevelType w:val="hybridMultilevel"/>
    <w:tmpl w:val="C45231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13C0D03"/>
    <w:multiLevelType w:val="hybridMultilevel"/>
    <w:tmpl w:val="97A656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34111A0"/>
    <w:multiLevelType w:val="hybridMultilevel"/>
    <w:tmpl w:val="8EF25674"/>
    <w:lvl w:ilvl="0" w:tplc="8AC4171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347C3F6E"/>
    <w:multiLevelType w:val="hybridMultilevel"/>
    <w:tmpl w:val="F0241C36"/>
    <w:lvl w:ilvl="0" w:tplc="F9A28918">
      <w:start w:val="2"/>
      <w:numFmt w:val="decimal"/>
      <w:lvlText w:val="%1、"/>
      <w:lvlJc w:val="left"/>
      <w:pPr>
        <w:ind w:left="81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8" w15:restartNumberingAfterBreak="0">
    <w:nsid w:val="3A1E5DF4"/>
    <w:multiLevelType w:val="hybridMultilevel"/>
    <w:tmpl w:val="00F27FE8"/>
    <w:lvl w:ilvl="0" w:tplc="899833A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7112957"/>
    <w:multiLevelType w:val="hybridMultilevel"/>
    <w:tmpl w:val="1ADA695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4777590E"/>
    <w:multiLevelType w:val="hybridMultilevel"/>
    <w:tmpl w:val="5E986544"/>
    <w:lvl w:ilvl="0" w:tplc="04090001">
      <w:start w:val="1"/>
      <w:numFmt w:val="bullet"/>
      <w:lvlText w:val=""/>
      <w:lvlJc w:val="left"/>
      <w:pPr>
        <w:ind w:left="87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21" w15:restartNumberingAfterBreak="0">
    <w:nsid w:val="54C5599D"/>
    <w:multiLevelType w:val="hybridMultilevel"/>
    <w:tmpl w:val="730C3244"/>
    <w:lvl w:ilvl="0" w:tplc="8DD84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D36D0F"/>
    <w:multiLevelType w:val="hybridMultilevel"/>
    <w:tmpl w:val="97A8A72A"/>
    <w:lvl w:ilvl="0" w:tplc="E1FCF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E036C30"/>
    <w:multiLevelType w:val="hybridMultilevel"/>
    <w:tmpl w:val="74124A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337048D"/>
    <w:multiLevelType w:val="hybridMultilevel"/>
    <w:tmpl w:val="414686E4"/>
    <w:lvl w:ilvl="0" w:tplc="D88ACA5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8572B48"/>
    <w:multiLevelType w:val="hybridMultilevel"/>
    <w:tmpl w:val="64FC9A60"/>
    <w:lvl w:ilvl="0" w:tplc="187A5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D2602C4">
      <w:start w:val="1"/>
      <w:numFmt w:val="lowerLetter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AF34416"/>
    <w:multiLevelType w:val="hybridMultilevel"/>
    <w:tmpl w:val="68F05B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DB347D2"/>
    <w:multiLevelType w:val="hybridMultilevel"/>
    <w:tmpl w:val="BBD2EB44"/>
    <w:lvl w:ilvl="0" w:tplc="AF7A8B6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8" w15:restartNumberingAfterBreak="0">
    <w:nsid w:val="6E07605F"/>
    <w:multiLevelType w:val="hybridMultilevel"/>
    <w:tmpl w:val="D0921C9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23B24B6"/>
    <w:multiLevelType w:val="hybridMultilevel"/>
    <w:tmpl w:val="6DA4859C"/>
    <w:lvl w:ilvl="0" w:tplc="6F86E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39A3A86"/>
    <w:multiLevelType w:val="hybridMultilevel"/>
    <w:tmpl w:val="AB322FF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1" w15:restartNumberingAfterBreak="0">
    <w:nsid w:val="770C5B26"/>
    <w:multiLevelType w:val="hybridMultilevel"/>
    <w:tmpl w:val="2550BC60"/>
    <w:lvl w:ilvl="0" w:tplc="7E52972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32" w15:restartNumberingAfterBreak="0">
    <w:nsid w:val="7BE858B7"/>
    <w:multiLevelType w:val="hybridMultilevel"/>
    <w:tmpl w:val="2B522D4C"/>
    <w:lvl w:ilvl="0" w:tplc="9ADA07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D2F34BC"/>
    <w:multiLevelType w:val="hybridMultilevel"/>
    <w:tmpl w:val="9FC6F85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7F175903"/>
    <w:multiLevelType w:val="hybridMultilevel"/>
    <w:tmpl w:val="206C21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32"/>
  </w:num>
  <w:num w:numId="3">
    <w:abstractNumId w:val="26"/>
  </w:num>
  <w:num w:numId="4">
    <w:abstractNumId w:val="23"/>
  </w:num>
  <w:num w:numId="5">
    <w:abstractNumId w:val="14"/>
  </w:num>
  <w:num w:numId="6">
    <w:abstractNumId w:val="33"/>
  </w:num>
  <w:num w:numId="7">
    <w:abstractNumId w:val="11"/>
  </w:num>
  <w:num w:numId="8">
    <w:abstractNumId w:val="34"/>
  </w:num>
  <w:num w:numId="9">
    <w:abstractNumId w:val="2"/>
  </w:num>
  <w:num w:numId="10">
    <w:abstractNumId w:val="3"/>
  </w:num>
  <w:num w:numId="11">
    <w:abstractNumId w:val="3"/>
    <w:lvlOverride w:ilvl="0"/>
    <w:lvlOverride w:ilvl="1">
      <w:startOverride w:val="1"/>
    </w:lvlOverride>
  </w:num>
  <w:num w:numId="12">
    <w:abstractNumId w:val="3"/>
    <w:lvlOverride w:ilvl="0"/>
    <w:lvlOverride w:ilvl="1">
      <w:startOverride w:val="1"/>
    </w:lvlOverride>
  </w:num>
  <w:num w:numId="13">
    <w:abstractNumId w:val="0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21"/>
  </w:num>
  <w:num w:numId="16">
    <w:abstractNumId w:val="8"/>
  </w:num>
  <w:num w:numId="17">
    <w:abstractNumId w:val="28"/>
  </w:num>
  <w:num w:numId="18">
    <w:abstractNumId w:val="24"/>
  </w:num>
  <w:num w:numId="19">
    <w:abstractNumId w:val="6"/>
  </w:num>
  <w:num w:numId="20">
    <w:abstractNumId w:val="15"/>
  </w:num>
  <w:num w:numId="21">
    <w:abstractNumId w:val="18"/>
  </w:num>
  <w:num w:numId="22">
    <w:abstractNumId w:val="27"/>
  </w:num>
  <w:num w:numId="23">
    <w:abstractNumId w:val="29"/>
  </w:num>
  <w:num w:numId="24">
    <w:abstractNumId w:val="9"/>
  </w:num>
  <w:num w:numId="25">
    <w:abstractNumId w:val="12"/>
  </w:num>
  <w:num w:numId="26">
    <w:abstractNumId w:val="22"/>
  </w:num>
  <w:num w:numId="27">
    <w:abstractNumId w:val="5"/>
  </w:num>
  <w:num w:numId="28">
    <w:abstractNumId w:val="10"/>
  </w:num>
  <w:num w:numId="29">
    <w:abstractNumId w:val="25"/>
  </w:num>
  <w:num w:numId="30">
    <w:abstractNumId w:val="30"/>
  </w:num>
  <w:num w:numId="31">
    <w:abstractNumId w:val="16"/>
  </w:num>
  <w:num w:numId="32">
    <w:abstractNumId w:val="7"/>
  </w:num>
  <w:num w:numId="33">
    <w:abstractNumId w:val="31"/>
  </w:num>
  <w:num w:numId="34">
    <w:abstractNumId w:val="19"/>
  </w:num>
  <w:num w:numId="35">
    <w:abstractNumId w:val="20"/>
  </w:num>
  <w:num w:numId="36">
    <w:abstractNumId w:val="17"/>
  </w:num>
  <w:num w:numId="3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32A1B52"/>
    <w:rsid w:val="00003A4A"/>
    <w:rsid w:val="0002711F"/>
    <w:rsid w:val="00050A99"/>
    <w:rsid w:val="00064C8F"/>
    <w:rsid w:val="0007149E"/>
    <w:rsid w:val="00071665"/>
    <w:rsid w:val="000732F9"/>
    <w:rsid w:val="00075163"/>
    <w:rsid w:val="0007536E"/>
    <w:rsid w:val="00092ADA"/>
    <w:rsid w:val="00097751"/>
    <w:rsid w:val="0009793E"/>
    <w:rsid w:val="000A252E"/>
    <w:rsid w:val="000A6579"/>
    <w:rsid w:val="000B6D12"/>
    <w:rsid w:val="000B6EC9"/>
    <w:rsid w:val="000D0EFB"/>
    <w:rsid w:val="000D3F51"/>
    <w:rsid w:val="000E4FA8"/>
    <w:rsid w:val="000E72BE"/>
    <w:rsid w:val="00102759"/>
    <w:rsid w:val="00104731"/>
    <w:rsid w:val="0010562A"/>
    <w:rsid w:val="00120A85"/>
    <w:rsid w:val="00127518"/>
    <w:rsid w:val="00136D3B"/>
    <w:rsid w:val="001462CB"/>
    <w:rsid w:val="00160552"/>
    <w:rsid w:val="00186997"/>
    <w:rsid w:val="00187EDB"/>
    <w:rsid w:val="00195696"/>
    <w:rsid w:val="001A03FB"/>
    <w:rsid w:val="001A36FB"/>
    <w:rsid w:val="001B3A8D"/>
    <w:rsid w:val="001B5B36"/>
    <w:rsid w:val="001B7CFE"/>
    <w:rsid w:val="001E4102"/>
    <w:rsid w:val="001F0352"/>
    <w:rsid w:val="001F0412"/>
    <w:rsid w:val="001F3377"/>
    <w:rsid w:val="00211A57"/>
    <w:rsid w:val="0021770A"/>
    <w:rsid w:val="00220C0D"/>
    <w:rsid w:val="002239F3"/>
    <w:rsid w:val="00232887"/>
    <w:rsid w:val="00233DB9"/>
    <w:rsid w:val="002348A9"/>
    <w:rsid w:val="002448E7"/>
    <w:rsid w:val="00253E94"/>
    <w:rsid w:val="002570A8"/>
    <w:rsid w:val="00263939"/>
    <w:rsid w:val="00264578"/>
    <w:rsid w:val="00267C6A"/>
    <w:rsid w:val="002741D1"/>
    <w:rsid w:val="00276E30"/>
    <w:rsid w:val="002B437A"/>
    <w:rsid w:val="002B5106"/>
    <w:rsid w:val="002D45A2"/>
    <w:rsid w:val="002F1E10"/>
    <w:rsid w:val="002F60B6"/>
    <w:rsid w:val="003018E1"/>
    <w:rsid w:val="00307C11"/>
    <w:rsid w:val="00312F68"/>
    <w:rsid w:val="00313431"/>
    <w:rsid w:val="00315883"/>
    <w:rsid w:val="003307F5"/>
    <w:rsid w:val="00334EC1"/>
    <w:rsid w:val="00340AF8"/>
    <w:rsid w:val="0034679F"/>
    <w:rsid w:val="00361020"/>
    <w:rsid w:val="00361E53"/>
    <w:rsid w:val="00382333"/>
    <w:rsid w:val="0038499D"/>
    <w:rsid w:val="00386157"/>
    <w:rsid w:val="00390B96"/>
    <w:rsid w:val="00392CE8"/>
    <w:rsid w:val="003A76E2"/>
    <w:rsid w:val="003A7D76"/>
    <w:rsid w:val="003B5139"/>
    <w:rsid w:val="003B5384"/>
    <w:rsid w:val="003B7B39"/>
    <w:rsid w:val="003C10D8"/>
    <w:rsid w:val="003C5346"/>
    <w:rsid w:val="003C534B"/>
    <w:rsid w:val="003E2B27"/>
    <w:rsid w:val="003F0516"/>
    <w:rsid w:val="0040712F"/>
    <w:rsid w:val="00411513"/>
    <w:rsid w:val="00413BE1"/>
    <w:rsid w:val="00415D16"/>
    <w:rsid w:val="00417363"/>
    <w:rsid w:val="00433DA9"/>
    <w:rsid w:val="00436C6D"/>
    <w:rsid w:val="00441BC1"/>
    <w:rsid w:val="00442D46"/>
    <w:rsid w:val="004579B5"/>
    <w:rsid w:val="00464142"/>
    <w:rsid w:val="004743B1"/>
    <w:rsid w:val="00476C32"/>
    <w:rsid w:val="00480807"/>
    <w:rsid w:val="004905A4"/>
    <w:rsid w:val="004939C0"/>
    <w:rsid w:val="004A102B"/>
    <w:rsid w:val="004B392F"/>
    <w:rsid w:val="004B5E5B"/>
    <w:rsid w:val="004C1F4A"/>
    <w:rsid w:val="004D1771"/>
    <w:rsid w:val="004E24F9"/>
    <w:rsid w:val="004E51BE"/>
    <w:rsid w:val="004E5280"/>
    <w:rsid w:val="004E63C2"/>
    <w:rsid w:val="004F23CA"/>
    <w:rsid w:val="004F408B"/>
    <w:rsid w:val="005249F5"/>
    <w:rsid w:val="00525B03"/>
    <w:rsid w:val="00530411"/>
    <w:rsid w:val="005412D3"/>
    <w:rsid w:val="00542686"/>
    <w:rsid w:val="0056517B"/>
    <w:rsid w:val="0056799E"/>
    <w:rsid w:val="00577196"/>
    <w:rsid w:val="00582933"/>
    <w:rsid w:val="00590749"/>
    <w:rsid w:val="005932EB"/>
    <w:rsid w:val="00593BAC"/>
    <w:rsid w:val="005A540D"/>
    <w:rsid w:val="005B0442"/>
    <w:rsid w:val="005B1C63"/>
    <w:rsid w:val="005B61F7"/>
    <w:rsid w:val="005D3C69"/>
    <w:rsid w:val="005D6F9B"/>
    <w:rsid w:val="005E0B17"/>
    <w:rsid w:val="005F5E4D"/>
    <w:rsid w:val="00637982"/>
    <w:rsid w:val="0064225B"/>
    <w:rsid w:val="006574E6"/>
    <w:rsid w:val="0066251F"/>
    <w:rsid w:val="00664F48"/>
    <w:rsid w:val="006807A4"/>
    <w:rsid w:val="00693AE7"/>
    <w:rsid w:val="006A00A3"/>
    <w:rsid w:val="006A3A70"/>
    <w:rsid w:val="006B48E2"/>
    <w:rsid w:val="006C41E5"/>
    <w:rsid w:val="006C7262"/>
    <w:rsid w:val="006E5CC1"/>
    <w:rsid w:val="006E61B0"/>
    <w:rsid w:val="006F0B57"/>
    <w:rsid w:val="007110E7"/>
    <w:rsid w:val="0072002F"/>
    <w:rsid w:val="00723DEB"/>
    <w:rsid w:val="00724793"/>
    <w:rsid w:val="00734417"/>
    <w:rsid w:val="00752225"/>
    <w:rsid w:val="00752D33"/>
    <w:rsid w:val="00760630"/>
    <w:rsid w:val="00765924"/>
    <w:rsid w:val="00770CD8"/>
    <w:rsid w:val="00771E3E"/>
    <w:rsid w:val="007737FC"/>
    <w:rsid w:val="00773922"/>
    <w:rsid w:val="00774D7A"/>
    <w:rsid w:val="00774F38"/>
    <w:rsid w:val="00776790"/>
    <w:rsid w:val="007945F9"/>
    <w:rsid w:val="00795AA0"/>
    <w:rsid w:val="007A39F4"/>
    <w:rsid w:val="007A63A3"/>
    <w:rsid w:val="007A79B1"/>
    <w:rsid w:val="007B4645"/>
    <w:rsid w:val="007C22BC"/>
    <w:rsid w:val="007C7EEC"/>
    <w:rsid w:val="007D2AD1"/>
    <w:rsid w:val="007E1676"/>
    <w:rsid w:val="007F0187"/>
    <w:rsid w:val="007F06B8"/>
    <w:rsid w:val="0081179A"/>
    <w:rsid w:val="00832712"/>
    <w:rsid w:val="00837CA0"/>
    <w:rsid w:val="00844800"/>
    <w:rsid w:val="00854593"/>
    <w:rsid w:val="00863E8A"/>
    <w:rsid w:val="00866B13"/>
    <w:rsid w:val="00872C0C"/>
    <w:rsid w:val="0088300F"/>
    <w:rsid w:val="008869A1"/>
    <w:rsid w:val="00886AFE"/>
    <w:rsid w:val="0089535D"/>
    <w:rsid w:val="00895E8F"/>
    <w:rsid w:val="008A5CC3"/>
    <w:rsid w:val="008A79B2"/>
    <w:rsid w:val="008B0EED"/>
    <w:rsid w:val="008B2D7B"/>
    <w:rsid w:val="008B3429"/>
    <w:rsid w:val="008B5AF1"/>
    <w:rsid w:val="008B5E47"/>
    <w:rsid w:val="008B74E8"/>
    <w:rsid w:val="008C25B6"/>
    <w:rsid w:val="008C7033"/>
    <w:rsid w:val="008D007F"/>
    <w:rsid w:val="008D0839"/>
    <w:rsid w:val="008D5FB3"/>
    <w:rsid w:val="008E2C37"/>
    <w:rsid w:val="008E6B1D"/>
    <w:rsid w:val="008F05E5"/>
    <w:rsid w:val="008F7E8E"/>
    <w:rsid w:val="00900945"/>
    <w:rsid w:val="0090277B"/>
    <w:rsid w:val="0090552A"/>
    <w:rsid w:val="00907DC9"/>
    <w:rsid w:val="009266F2"/>
    <w:rsid w:val="00965113"/>
    <w:rsid w:val="009660BA"/>
    <w:rsid w:val="00976BE8"/>
    <w:rsid w:val="00980D42"/>
    <w:rsid w:val="00982BC4"/>
    <w:rsid w:val="00983A5B"/>
    <w:rsid w:val="009870E8"/>
    <w:rsid w:val="009875CF"/>
    <w:rsid w:val="009906AB"/>
    <w:rsid w:val="0099398C"/>
    <w:rsid w:val="0099692B"/>
    <w:rsid w:val="009A4577"/>
    <w:rsid w:val="009A78AC"/>
    <w:rsid w:val="009C5B80"/>
    <w:rsid w:val="009D191A"/>
    <w:rsid w:val="009D59E8"/>
    <w:rsid w:val="009F07ED"/>
    <w:rsid w:val="009F16BD"/>
    <w:rsid w:val="00A03217"/>
    <w:rsid w:val="00A064E5"/>
    <w:rsid w:val="00A11E12"/>
    <w:rsid w:val="00A27AE3"/>
    <w:rsid w:val="00A3433A"/>
    <w:rsid w:val="00A35598"/>
    <w:rsid w:val="00A3672F"/>
    <w:rsid w:val="00A510E2"/>
    <w:rsid w:val="00A5243D"/>
    <w:rsid w:val="00A605CA"/>
    <w:rsid w:val="00A60F95"/>
    <w:rsid w:val="00A64845"/>
    <w:rsid w:val="00A70AF8"/>
    <w:rsid w:val="00A732A0"/>
    <w:rsid w:val="00A7529A"/>
    <w:rsid w:val="00A7793F"/>
    <w:rsid w:val="00A8560F"/>
    <w:rsid w:val="00A85A04"/>
    <w:rsid w:val="00AC2262"/>
    <w:rsid w:val="00AC2FB9"/>
    <w:rsid w:val="00AC4D4F"/>
    <w:rsid w:val="00AC5F06"/>
    <w:rsid w:val="00AD0E2B"/>
    <w:rsid w:val="00AD1E5F"/>
    <w:rsid w:val="00AD1FBC"/>
    <w:rsid w:val="00AD2431"/>
    <w:rsid w:val="00AE151B"/>
    <w:rsid w:val="00AE448B"/>
    <w:rsid w:val="00AE5AD3"/>
    <w:rsid w:val="00B12F50"/>
    <w:rsid w:val="00B5680C"/>
    <w:rsid w:val="00B56828"/>
    <w:rsid w:val="00B80844"/>
    <w:rsid w:val="00BA6E81"/>
    <w:rsid w:val="00BB6EF8"/>
    <w:rsid w:val="00BC12EB"/>
    <w:rsid w:val="00BC1E41"/>
    <w:rsid w:val="00BD0629"/>
    <w:rsid w:val="00BD3DB3"/>
    <w:rsid w:val="00BE7D25"/>
    <w:rsid w:val="00BF1277"/>
    <w:rsid w:val="00BF235B"/>
    <w:rsid w:val="00BF44F9"/>
    <w:rsid w:val="00C429E3"/>
    <w:rsid w:val="00C45B14"/>
    <w:rsid w:val="00C67A8F"/>
    <w:rsid w:val="00C7406B"/>
    <w:rsid w:val="00C84A67"/>
    <w:rsid w:val="00C929FF"/>
    <w:rsid w:val="00CA06B1"/>
    <w:rsid w:val="00CA1BF1"/>
    <w:rsid w:val="00CA32A3"/>
    <w:rsid w:val="00CA7968"/>
    <w:rsid w:val="00CB30C2"/>
    <w:rsid w:val="00CB45CC"/>
    <w:rsid w:val="00CC24A5"/>
    <w:rsid w:val="00CD1F1D"/>
    <w:rsid w:val="00CE1B71"/>
    <w:rsid w:val="00CF107F"/>
    <w:rsid w:val="00CF108F"/>
    <w:rsid w:val="00CF6A76"/>
    <w:rsid w:val="00D0490F"/>
    <w:rsid w:val="00D117DF"/>
    <w:rsid w:val="00D30403"/>
    <w:rsid w:val="00D3053F"/>
    <w:rsid w:val="00D35726"/>
    <w:rsid w:val="00D654F5"/>
    <w:rsid w:val="00D7573E"/>
    <w:rsid w:val="00D77535"/>
    <w:rsid w:val="00D86126"/>
    <w:rsid w:val="00D8674A"/>
    <w:rsid w:val="00D968E7"/>
    <w:rsid w:val="00D97610"/>
    <w:rsid w:val="00DA0B53"/>
    <w:rsid w:val="00DA1C35"/>
    <w:rsid w:val="00DB3A11"/>
    <w:rsid w:val="00DC746D"/>
    <w:rsid w:val="00DD71AB"/>
    <w:rsid w:val="00DE0E02"/>
    <w:rsid w:val="00DE1AE4"/>
    <w:rsid w:val="00DF350D"/>
    <w:rsid w:val="00DF50A1"/>
    <w:rsid w:val="00E05A0A"/>
    <w:rsid w:val="00E11A61"/>
    <w:rsid w:val="00E13AA1"/>
    <w:rsid w:val="00E21235"/>
    <w:rsid w:val="00E24563"/>
    <w:rsid w:val="00E318D3"/>
    <w:rsid w:val="00E41D77"/>
    <w:rsid w:val="00E42D06"/>
    <w:rsid w:val="00E43603"/>
    <w:rsid w:val="00E53FC1"/>
    <w:rsid w:val="00E61797"/>
    <w:rsid w:val="00E61DA3"/>
    <w:rsid w:val="00E67EA4"/>
    <w:rsid w:val="00E7570F"/>
    <w:rsid w:val="00E827AE"/>
    <w:rsid w:val="00E87009"/>
    <w:rsid w:val="00E87DDD"/>
    <w:rsid w:val="00EA4542"/>
    <w:rsid w:val="00EB501A"/>
    <w:rsid w:val="00EC276C"/>
    <w:rsid w:val="00EC4B2E"/>
    <w:rsid w:val="00ED7C1F"/>
    <w:rsid w:val="00EE3E3C"/>
    <w:rsid w:val="00EF77F4"/>
    <w:rsid w:val="00F111D7"/>
    <w:rsid w:val="00F201D6"/>
    <w:rsid w:val="00F25D93"/>
    <w:rsid w:val="00F26917"/>
    <w:rsid w:val="00F334B6"/>
    <w:rsid w:val="00F34A94"/>
    <w:rsid w:val="00F3673D"/>
    <w:rsid w:val="00F43A41"/>
    <w:rsid w:val="00F43EF3"/>
    <w:rsid w:val="00F70200"/>
    <w:rsid w:val="00F71DA8"/>
    <w:rsid w:val="00F732B8"/>
    <w:rsid w:val="00F77383"/>
    <w:rsid w:val="00F85C94"/>
    <w:rsid w:val="00F91775"/>
    <w:rsid w:val="00F96AEB"/>
    <w:rsid w:val="00F96C37"/>
    <w:rsid w:val="00FA4D51"/>
    <w:rsid w:val="00FA571E"/>
    <w:rsid w:val="00FA6594"/>
    <w:rsid w:val="00FB4206"/>
    <w:rsid w:val="00FB44CB"/>
    <w:rsid w:val="00FB4B73"/>
    <w:rsid w:val="00FC2D8C"/>
    <w:rsid w:val="00FC63AA"/>
    <w:rsid w:val="00FD0B9E"/>
    <w:rsid w:val="00FD1E5A"/>
    <w:rsid w:val="00FD6979"/>
    <w:rsid w:val="00FF6954"/>
    <w:rsid w:val="00FF78EE"/>
    <w:rsid w:val="19744DEB"/>
    <w:rsid w:val="632A1B52"/>
    <w:rsid w:val="7F52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72FD28"/>
  <w15:docId w15:val="{BD15E00E-CBBE-4DFD-B544-20DCE422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iPriority="0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iPriority="0" w:unhideWhenUsed="1"/>
    <w:lsdException w:name="Table Grid" w:semiHidden="1" w:uiPriority="59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AE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A27A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locked/>
    <w:rsid w:val="005B1C63"/>
    <w:rPr>
      <w:rFonts w:cs="Times New Roman"/>
      <w:sz w:val="18"/>
      <w:szCs w:val="18"/>
    </w:rPr>
  </w:style>
  <w:style w:type="paragraph" w:styleId="a5">
    <w:name w:val="header"/>
    <w:basedOn w:val="a"/>
    <w:link w:val="a6"/>
    <w:rsid w:val="00A27A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locked/>
    <w:rsid w:val="005B1C63"/>
    <w:rPr>
      <w:rFonts w:cs="Times New Roman"/>
      <w:sz w:val="18"/>
      <w:szCs w:val="18"/>
    </w:rPr>
  </w:style>
  <w:style w:type="paragraph" w:styleId="a7">
    <w:name w:val="Normal (Web)"/>
    <w:basedOn w:val="a"/>
    <w:uiPriority w:val="99"/>
    <w:rsid w:val="00A27AE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page number"/>
    <w:basedOn w:val="a0"/>
    <w:rsid w:val="00A27AE3"/>
    <w:rPr>
      <w:rFonts w:cs="Times New Roman"/>
    </w:rPr>
  </w:style>
  <w:style w:type="table" w:styleId="a9">
    <w:name w:val="Table Grid"/>
    <w:basedOn w:val="a1"/>
    <w:uiPriority w:val="59"/>
    <w:locked/>
    <w:rsid w:val="00A732A0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D1E5F"/>
    <w:pPr>
      <w:ind w:firstLineChars="200" w:firstLine="420"/>
    </w:pPr>
  </w:style>
  <w:style w:type="character" w:styleId="ab">
    <w:name w:val="Hyperlink"/>
    <w:basedOn w:val="a0"/>
    <w:unhideWhenUsed/>
    <w:locked/>
    <w:rsid w:val="00D97610"/>
    <w:rPr>
      <w:color w:val="0000FF" w:themeColor="hyperlink"/>
      <w:u w:val="single"/>
    </w:rPr>
  </w:style>
  <w:style w:type="paragraph" w:styleId="ac">
    <w:name w:val="Balloon Text"/>
    <w:basedOn w:val="a"/>
    <w:link w:val="ad"/>
    <w:unhideWhenUsed/>
    <w:locked/>
    <w:rsid w:val="00127518"/>
    <w:rPr>
      <w:sz w:val="18"/>
      <w:szCs w:val="18"/>
    </w:rPr>
  </w:style>
  <w:style w:type="character" w:customStyle="1" w:styleId="ad">
    <w:name w:val="批注框文本 字符"/>
    <w:basedOn w:val="a0"/>
    <w:link w:val="ac"/>
    <w:rsid w:val="00127518"/>
    <w:rPr>
      <w:sz w:val="18"/>
      <w:szCs w:val="18"/>
    </w:rPr>
  </w:style>
  <w:style w:type="character" w:customStyle="1" w:styleId="apple-style-span">
    <w:name w:val="apple-style-span"/>
    <w:basedOn w:val="a0"/>
    <w:rsid w:val="00E61DA3"/>
  </w:style>
  <w:style w:type="character" w:styleId="ae">
    <w:name w:val="Strong"/>
    <w:basedOn w:val="a0"/>
    <w:uiPriority w:val="22"/>
    <w:qFormat/>
    <w:rsid w:val="00E61DA3"/>
    <w:rPr>
      <w:b/>
      <w:bCs/>
    </w:rPr>
  </w:style>
  <w:style w:type="character" w:customStyle="1" w:styleId="keyword">
    <w:name w:val="keyword"/>
    <w:basedOn w:val="a0"/>
    <w:rsid w:val="00D7573E"/>
  </w:style>
  <w:style w:type="character" w:customStyle="1" w:styleId="number">
    <w:name w:val="number"/>
    <w:basedOn w:val="a0"/>
    <w:rsid w:val="00D75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7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6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6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6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6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6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 习 协 议 </dc:title>
  <dc:creator>hunter</dc:creator>
  <cp:lastModifiedBy>bo zan</cp:lastModifiedBy>
  <cp:revision>3</cp:revision>
  <cp:lastPrinted>2016-09-09T05:42:00Z</cp:lastPrinted>
  <dcterms:created xsi:type="dcterms:W3CDTF">2020-09-16T14:29:00Z</dcterms:created>
  <dcterms:modified xsi:type="dcterms:W3CDTF">2020-09-16T14:29:00Z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